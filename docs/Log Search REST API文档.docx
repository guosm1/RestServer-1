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B64F9C" w14:textId="77777777" w:rsidR="0021368A" w:rsidRDefault="0021368A" w:rsidP="00E31C98">
      <w:pPr>
        <w:pageBreakBefore/>
        <w:tabs>
          <w:tab w:val="left" w:pos="3969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1368A" w14:paraId="7AC0FC39" w14:textId="77777777" w:rsidTr="009F3857">
        <w:trPr>
          <w:trHeight w:val="671"/>
          <w:jc w:val="center"/>
        </w:trPr>
        <w:tc>
          <w:tcPr>
            <w:tcW w:w="9360" w:type="dxa"/>
            <w:shd w:val="clear" w:color="auto" w:fill="auto"/>
            <w:vAlign w:val="center"/>
          </w:tcPr>
          <w:p w14:paraId="0A18F6CE" w14:textId="37EAB0B3" w:rsidR="0021368A" w:rsidRDefault="009F3857" w:rsidP="00E31C98">
            <w:pPr>
              <w:tabs>
                <w:tab w:val="left" w:pos="3969"/>
              </w:tabs>
              <w:snapToGrid w:val="0"/>
              <w:jc w:val="center"/>
            </w:pPr>
            <w:proofErr w:type="spellStart"/>
            <w:r>
              <w:rPr>
                <w:rFonts w:hint="eastAsia"/>
                <w:sz w:val="36"/>
              </w:rPr>
              <w:t>亚信</w:t>
            </w:r>
            <w:r>
              <w:rPr>
                <w:sz w:val="36"/>
              </w:rPr>
              <w:t>数据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产品规格说明</w:t>
            </w:r>
            <w:proofErr w:type="spellEnd"/>
          </w:p>
        </w:tc>
      </w:tr>
    </w:tbl>
    <w:p w14:paraId="58990A2C" w14:textId="2EFEA39F" w:rsidR="0021368A" w:rsidRDefault="0016149E" w:rsidP="00E31C98">
      <w:pPr>
        <w:pStyle w:val="a8"/>
        <w:tabs>
          <w:tab w:val="left" w:pos="3969"/>
        </w:tabs>
        <w:rPr>
          <w:lang w:eastAsia="zh-CN"/>
        </w:rPr>
      </w:pPr>
      <w:r>
        <w:t>Log Search REST API</w:t>
      </w:r>
      <w:r>
        <w:rPr>
          <w:rFonts w:hint="eastAsia"/>
          <w:lang w:eastAsia="zh-CN"/>
        </w:rPr>
        <w:t>文档</w:t>
      </w: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695"/>
        <w:gridCol w:w="7747"/>
      </w:tblGrid>
      <w:tr w:rsidR="0021368A" w14:paraId="36B4DD93" w14:textId="77777777" w:rsidTr="00A02426">
        <w:trPr>
          <w:trHeight w:val="287"/>
          <w:jc w:val="center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281061" w14:textId="2EDD7C53" w:rsidR="0021368A" w:rsidRDefault="004D1515" w:rsidP="00E31C98">
            <w:pPr>
              <w:tabs>
                <w:tab w:val="left" w:pos="3969"/>
              </w:tabs>
              <w:snapToGrid w:val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91D46" w14:textId="41BCDD99" w:rsidR="0021368A" w:rsidRDefault="0016149E" w:rsidP="00E31C98">
            <w:pPr>
              <w:tabs>
                <w:tab w:val="left" w:pos="2552"/>
                <w:tab w:val="left" w:pos="3969"/>
              </w:tabs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虞里杉</w:t>
            </w:r>
            <w:proofErr w:type="spellEnd"/>
          </w:p>
        </w:tc>
      </w:tr>
      <w:tr w:rsidR="0021368A" w14:paraId="13803A16" w14:textId="77777777" w:rsidTr="00A02426">
        <w:trPr>
          <w:jc w:val="center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3A52465" w14:textId="571F882F" w:rsidR="0021368A" w:rsidRDefault="004D1515" w:rsidP="00E31C98">
            <w:pPr>
              <w:tabs>
                <w:tab w:val="left" w:pos="3969"/>
              </w:tabs>
              <w:snapToGrid w:val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审阅人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722849" w14:textId="0D939CD4" w:rsidR="0021368A" w:rsidRDefault="0021368A" w:rsidP="00E31C98">
            <w:pPr>
              <w:pStyle w:val="a9"/>
              <w:tabs>
                <w:tab w:val="clear" w:pos="4320"/>
                <w:tab w:val="clear" w:pos="8640"/>
                <w:tab w:val="left" w:pos="3969"/>
              </w:tabs>
              <w:snapToGrid w:val="0"/>
            </w:pPr>
          </w:p>
        </w:tc>
      </w:tr>
      <w:tr w:rsidR="0021368A" w14:paraId="7EFE71E2" w14:textId="77777777" w:rsidTr="002223BD">
        <w:trPr>
          <w:trHeight w:val="315"/>
          <w:jc w:val="center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410EFF" w14:textId="349089E8" w:rsidR="0021368A" w:rsidRDefault="000B0623" w:rsidP="00E31C98">
            <w:pPr>
              <w:tabs>
                <w:tab w:val="left" w:pos="3969"/>
              </w:tabs>
              <w:snapToGrid w:val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密级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E92A0A" w14:textId="4D9B5354" w:rsidR="0021368A" w:rsidRDefault="000B0623" w:rsidP="00E31C98">
            <w:pPr>
              <w:pStyle w:val="a9"/>
              <w:tabs>
                <w:tab w:val="clear" w:pos="4320"/>
                <w:tab w:val="clear" w:pos="8640"/>
                <w:tab w:val="left" w:pos="3969"/>
              </w:tabs>
              <w:snapToGrid w:val="0"/>
            </w:pPr>
            <w:proofErr w:type="spellStart"/>
            <w:r>
              <w:rPr>
                <w:rFonts w:hint="eastAsia"/>
              </w:rPr>
              <w:t>机密</w:t>
            </w:r>
            <w:r>
              <w:t>，</w:t>
            </w:r>
            <w:r>
              <w:rPr>
                <w:rFonts w:hint="eastAsia"/>
              </w:rPr>
              <w:t>此</w:t>
            </w:r>
            <w:r w:rsidR="0066522E">
              <w:t>文档用于亚信内部</w:t>
            </w:r>
            <w:r>
              <w:t>人员使用</w:t>
            </w:r>
            <w:proofErr w:type="spellEnd"/>
          </w:p>
        </w:tc>
      </w:tr>
      <w:tr w:rsidR="0021368A" w14:paraId="64E8CC4D" w14:textId="77777777" w:rsidTr="00DA1B41">
        <w:trPr>
          <w:trHeight w:val="287"/>
          <w:jc w:val="center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63EA69" w14:textId="75287A5C" w:rsidR="0021368A" w:rsidRDefault="004D1515" w:rsidP="00E31C98">
            <w:pPr>
              <w:tabs>
                <w:tab w:val="left" w:pos="3969"/>
              </w:tabs>
              <w:snapToGrid w:val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项目名称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462A2" w14:textId="29EE9B05" w:rsidR="0021368A" w:rsidRDefault="0016149E" w:rsidP="00E31C98">
            <w:pPr>
              <w:tabs>
                <w:tab w:val="left" w:pos="3969"/>
              </w:tabs>
              <w:snapToGrid w:val="0"/>
              <w:rPr>
                <w:lang w:eastAsia="zh-CN"/>
              </w:rPr>
            </w:pPr>
            <w:r>
              <w:rPr>
                <w:rFonts w:hint="eastAsia"/>
              </w:rPr>
              <w:t>Log Search REST API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 w:rsidR="0021368A" w14:paraId="76E0B41A" w14:textId="77777777" w:rsidTr="00A02426">
        <w:trPr>
          <w:jc w:val="center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63BD229" w14:textId="7587393E" w:rsidR="0021368A" w:rsidRDefault="00A02426" w:rsidP="00E31C98">
            <w:pPr>
              <w:tabs>
                <w:tab w:val="left" w:pos="3969"/>
              </w:tabs>
              <w:snapToGrid w:val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描述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FA7829" w14:textId="546A8141" w:rsidR="0021368A" w:rsidRDefault="0016149E" w:rsidP="00E31C98">
            <w:pPr>
              <w:tabs>
                <w:tab w:val="left" w:pos="3969"/>
              </w:tabs>
              <w:snapToGrid w:val="0"/>
              <w:rPr>
                <w:rFonts w:ascii="Helv" w:eastAsia="Helv" w:hAnsi="Helv" w:cs="Helv"/>
                <w:color w:val="000000"/>
                <w:szCs w:val="20"/>
              </w:rPr>
            </w:pPr>
            <w:r>
              <w:rPr>
                <w:rFonts w:ascii="Helv" w:eastAsia="Helv" w:hAnsi="Helv" w:cs="Helv" w:hint="eastAsia"/>
                <w:color w:val="000000"/>
                <w:szCs w:val="20"/>
              </w:rPr>
              <w:t>OCCI</w:t>
            </w:r>
            <w:proofErr w:type="spellStart"/>
            <w:r>
              <w:rPr>
                <w:rFonts w:ascii="Helv" w:eastAsia="Helv" w:hAnsi="Helv" w:cs="Helv" w:hint="eastAsia"/>
                <w:color w:val="000000"/>
                <w:szCs w:val="20"/>
              </w:rPr>
              <w:t>依赖开源组件</w:t>
            </w:r>
            <w:proofErr w:type="spellEnd"/>
            <w:r>
              <w:rPr>
                <w:rFonts w:ascii="Helv" w:eastAsia="Helv" w:hAnsi="Helv" w:cs="Helv" w:hint="eastAsia"/>
                <w:color w:val="000000"/>
                <w:szCs w:val="20"/>
              </w:rPr>
              <w:t>Log Search</w:t>
            </w:r>
          </w:p>
        </w:tc>
      </w:tr>
    </w:tbl>
    <w:p w14:paraId="256A495A" w14:textId="77777777" w:rsidR="0021368A" w:rsidRDefault="0021368A" w:rsidP="00E31C98">
      <w:pPr>
        <w:tabs>
          <w:tab w:val="left" w:pos="3969"/>
        </w:tabs>
        <w:jc w:val="center"/>
      </w:pPr>
    </w:p>
    <w:p w14:paraId="798CB791" w14:textId="5DFDE217" w:rsidR="0021368A" w:rsidRDefault="008D0480" w:rsidP="00E31C98">
      <w:pPr>
        <w:tabs>
          <w:tab w:val="left" w:pos="3969"/>
        </w:tabs>
        <w:jc w:val="center"/>
      </w:pPr>
      <w:proofErr w:type="spellStart"/>
      <w:r>
        <w:rPr>
          <w:rFonts w:hint="eastAsia"/>
        </w:rPr>
        <w:t>文档</w:t>
      </w:r>
      <w:r>
        <w:t>更新历史</w:t>
      </w:r>
      <w:proofErr w:type="spellEnd"/>
      <w:r w:rsidR="0021368A">
        <w:t xml:space="preserve">: </w:t>
      </w:r>
      <w:r w:rsidR="0021368A">
        <w:br/>
        <w:t xml:space="preserve">  </w:t>
      </w:r>
    </w:p>
    <w:tbl>
      <w:tblPr>
        <w:tblW w:w="944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1"/>
        <w:gridCol w:w="1236"/>
        <w:gridCol w:w="3353"/>
        <w:gridCol w:w="3044"/>
      </w:tblGrid>
      <w:tr w:rsidR="0021368A" w14:paraId="1CFABBF8" w14:textId="77777777" w:rsidTr="0016149E">
        <w:trPr>
          <w:trHeight w:val="287"/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6B2685" w14:textId="004DA6F0" w:rsidR="0021368A" w:rsidRDefault="00784460" w:rsidP="00E31C98">
            <w:pPr>
              <w:tabs>
                <w:tab w:val="left" w:pos="3969"/>
              </w:tabs>
              <w:snapToGrid w:val="0"/>
            </w:pPr>
            <w:proofErr w:type="spellStart"/>
            <w:r>
              <w:rPr>
                <w:rFonts w:hint="eastAsia"/>
              </w:rPr>
              <w:t>版本</w:t>
            </w:r>
            <w:proofErr w:type="spellEnd"/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7B18512" w14:textId="1D62F44E" w:rsidR="0021368A" w:rsidRDefault="00784460" w:rsidP="00E31C98">
            <w:pPr>
              <w:tabs>
                <w:tab w:val="left" w:pos="3969"/>
              </w:tabs>
              <w:snapToGrid w:val="0"/>
            </w:pPr>
            <w:proofErr w:type="spellStart"/>
            <w:r>
              <w:rPr>
                <w:rFonts w:hint="eastAsia"/>
              </w:rPr>
              <w:t>时间</w:t>
            </w:r>
            <w:proofErr w:type="spellEnd"/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04AEBB0" w14:textId="43832F34" w:rsidR="0021368A" w:rsidRDefault="00784460" w:rsidP="00E31C98">
            <w:pPr>
              <w:tabs>
                <w:tab w:val="left" w:pos="3969"/>
              </w:tabs>
              <w:snapToGrid w:val="0"/>
            </w:pPr>
            <w:proofErr w:type="spellStart"/>
            <w:r>
              <w:t>作者</w:t>
            </w:r>
            <w:proofErr w:type="spellEnd"/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0AB5D" w14:textId="47FC8296" w:rsidR="0021368A" w:rsidRDefault="00784460" w:rsidP="00E31C98">
            <w:pPr>
              <w:tabs>
                <w:tab w:val="left" w:pos="3969"/>
              </w:tabs>
              <w:snapToGrid w:val="0"/>
            </w:pPr>
            <w:proofErr w:type="spellStart"/>
            <w:r>
              <w:t>备注</w:t>
            </w:r>
            <w:proofErr w:type="spellEnd"/>
          </w:p>
        </w:tc>
      </w:tr>
      <w:tr w:rsidR="0021368A" w14:paraId="23270CF8" w14:textId="77777777" w:rsidTr="0016149E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A09E0E0" w14:textId="3595B3BF" w:rsidR="0021368A" w:rsidRDefault="00C8437C" w:rsidP="00E31C98">
            <w:pPr>
              <w:tabs>
                <w:tab w:val="left" w:pos="3969"/>
              </w:tabs>
              <w:snapToGrid w:val="0"/>
              <w:rPr>
                <w:color w:val="111111"/>
              </w:rPr>
            </w:pPr>
            <w:r>
              <w:rPr>
                <w:color w:val="111111"/>
              </w:rPr>
              <w:t>1.0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804CBAA" w14:textId="36AFB2B0" w:rsidR="0021368A" w:rsidRDefault="0016149E" w:rsidP="00E31C98">
            <w:pPr>
              <w:tabs>
                <w:tab w:val="left" w:pos="3969"/>
              </w:tabs>
              <w:snapToGrid w:val="0"/>
            </w:pPr>
            <w:r>
              <w:t>12</w:t>
            </w:r>
            <w:r w:rsidR="005A5CE1">
              <w:t>/</w:t>
            </w:r>
            <w:r>
              <w:t>4</w:t>
            </w:r>
            <w:r w:rsidR="005A5CE1">
              <w:t>/</w:t>
            </w:r>
            <w:r>
              <w:rPr>
                <w:rFonts w:hint="eastAsia"/>
              </w:rPr>
              <w:t>20</w:t>
            </w:r>
            <w:r>
              <w:t>18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B060DE0" w14:textId="748CF15D" w:rsidR="0021368A" w:rsidRDefault="0016149E" w:rsidP="00E31C98">
            <w:pPr>
              <w:tabs>
                <w:tab w:val="left" w:pos="2552"/>
                <w:tab w:val="left" w:pos="3969"/>
              </w:tabs>
              <w:snapToGrid w:val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虞里杉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4F3167" w14:textId="7522DAA3" w:rsidR="0021368A" w:rsidRDefault="0074759D" w:rsidP="002223BD">
            <w:pPr>
              <w:tabs>
                <w:tab w:val="left" w:pos="3969"/>
              </w:tabs>
              <w:snapToGrid w:val="0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初稿</w:t>
            </w:r>
            <w:proofErr w:type="spellEnd"/>
            <w:r w:rsidR="002223BD">
              <w:rPr>
                <w:lang w:eastAsia="zh-CN"/>
              </w:rPr>
              <w:t xml:space="preserve"> </w:t>
            </w:r>
          </w:p>
        </w:tc>
      </w:tr>
    </w:tbl>
    <w:p w14:paraId="74B1496A" w14:textId="654131FA" w:rsidR="00E65FE6" w:rsidRDefault="00E65FE6" w:rsidP="00E65FE6">
      <w:pPr>
        <w:pStyle w:val="ad"/>
        <w:rPr>
          <w:lang w:eastAsia="zh-CN"/>
        </w:rPr>
      </w:pPr>
      <w:r>
        <w:rPr>
          <w:rFonts w:hint="eastAsia"/>
          <w:lang w:eastAsia="zh-CN"/>
        </w:rPr>
        <w:t>目</w:t>
      </w:r>
      <w:r>
        <w:rPr>
          <w:rFonts w:ascii="SimSun" w:eastAsia="SimSun" w:hAnsi="SimSun" w:cs="SimSun"/>
          <w:lang w:eastAsia="zh-CN"/>
        </w:rPr>
        <w:t>录</w:t>
      </w:r>
    </w:p>
    <w:p w14:paraId="4DE0B09A" w14:textId="77777777" w:rsidR="00154E31" w:rsidRDefault="00154E31">
      <w:pPr>
        <w:pStyle w:val="10"/>
        <w:tabs>
          <w:tab w:val="left" w:pos="600"/>
          <w:tab w:val="right" w:leader="dot" w:pos="8630"/>
        </w:tabs>
        <w:rPr>
          <w:rFonts w:eastAsiaTheme="minorEastAsia" w:cstheme="minorBidi"/>
          <w:b w:val="0"/>
          <w:bCs w:val="0"/>
          <w:noProof/>
          <w:kern w:val="2"/>
          <w:lang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11828400" w:history="1">
        <w:r w:rsidRPr="00901B5B">
          <w:rPr>
            <w:rStyle w:val="a4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zh-CN"/>
          </w:rPr>
          <w:tab/>
        </w:r>
        <w:r w:rsidRPr="00901B5B">
          <w:rPr>
            <w:rStyle w:val="a4"/>
            <w:noProof/>
          </w:rPr>
          <w:t>Log Search</w:t>
        </w:r>
        <w:r w:rsidRPr="00901B5B">
          <w:rPr>
            <w:rStyle w:val="a4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E3DC10" w14:textId="77777777" w:rsidR="00154E31" w:rsidRDefault="00154E31">
      <w:pPr>
        <w:pStyle w:val="10"/>
        <w:tabs>
          <w:tab w:val="left" w:pos="600"/>
          <w:tab w:val="right" w:leader="dot" w:pos="8630"/>
        </w:tabs>
        <w:rPr>
          <w:rFonts w:eastAsiaTheme="minorEastAsia" w:cstheme="minorBidi"/>
          <w:b w:val="0"/>
          <w:bCs w:val="0"/>
          <w:noProof/>
          <w:kern w:val="2"/>
          <w:lang w:eastAsia="zh-CN"/>
        </w:rPr>
      </w:pPr>
      <w:hyperlink w:anchor="_Toc511828401" w:history="1">
        <w:r w:rsidRPr="00901B5B">
          <w:rPr>
            <w:rStyle w:val="a4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zh-CN"/>
          </w:rPr>
          <w:tab/>
        </w:r>
        <w:r w:rsidRPr="00901B5B">
          <w:rPr>
            <w:rStyle w:val="a4"/>
            <w:noProof/>
          </w:rPr>
          <w:t>规格说明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E1CAB" w14:textId="77777777" w:rsidR="00154E31" w:rsidRDefault="00154E31">
      <w:pPr>
        <w:pStyle w:val="20"/>
        <w:tabs>
          <w:tab w:val="left" w:pos="800"/>
          <w:tab w:val="right" w:leader="dot" w:pos="863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zh-CN"/>
        </w:rPr>
      </w:pPr>
      <w:hyperlink w:anchor="_Toc511828402" w:history="1">
        <w:r w:rsidRPr="00901B5B">
          <w:rPr>
            <w:rStyle w:val="a4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</w:rPr>
          <w:t>public</w:t>
        </w:r>
        <w:r w:rsidRPr="00901B5B">
          <w:rPr>
            <w:rStyle w:val="a4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1E9135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03" w:history="1">
        <w:r w:rsidRPr="00901B5B">
          <w:rPr>
            <w:rStyle w:val="a4"/>
            <w:noProof/>
            <w:lang w:eastAsia="zh-CN"/>
          </w:rPr>
          <w:t>2.1.1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获取所有整体配置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B563DE" w14:textId="77777777" w:rsidR="00154E31" w:rsidRDefault="00154E31">
      <w:pPr>
        <w:pStyle w:val="20"/>
        <w:tabs>
          <w:tab w:val="left" w:pos="800"/>
          <w:tab w:val="right" w:leader="dot" w:pos="863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zh-CN"/>
        </w:rPr>
      </w:pPr>
      <w:hyperlink w:anchor="_Toc511828404" w:history="1">
        <w:r w:rsidRPr="00901B5B">
          <w:rPr>
            <w:rStyle w:val="a4"/>
            <w:noProof/>
            <w:lang w:eastAsia="zh-CN"/>
          </w:rPr>
          <w:t>2.2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auditlogs</w:t>
        </w:r>
        <w:r w:rsidRPr="00901B5B">
          <w:rPr>
            <w:rStyle w:val="a4"/>
            <w:noProof/>
            <w:lang w:eastAsia="zh-CN"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C4E54F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05" w:history="1">
        <w:r w:rsidRPr="00901B5B">
          <w:rPr>
            <w:rStyle w:val="a4"/>
            <w:noProof/>
            <w:lang w:eastAsia="zh-CN"/>
          </w:rPr>
          <w:t>2.2.1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列出所有日志详细信息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9DE13E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06" w:history="1">
        <w:r w:rsidRPr="00901B5B">
          <w:rPr>
            <w:rStyle w:val="a4"/>
            <w:noProof/>
            <w:lang w:eastAsia="zh-CN"/>
          </w:rPr>
          <w:t>2.2.2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列出所有监管的组件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6BD52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07" w:history="1">
        <w:r w:rsidRPr="00901B5B">
          <w:rPr>
            <w:rStyle w:val="a4"/>
            <w:noProof/>
            <w:lang w:eastAsia="zh-CN"/>
          </w:rPr>
          <w:t>2.2.3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获得所有监察</w:t>
        </w:r>
        <w:r w:rsidRPr="00901B5B">
          <w:rPr>
            <w:rStyle w:val="a4"/>
            <w:noProof/>
            <w:lang w:eastAsia="zh-CN"/>
          </w:rPr>
          <w:t>fields</w:t>
        </w:r>
        <w:r w:rsidRPr="00901B5B">
          <w:rPr>
            <w:rStyle w:val="a4"/>
            <w:noProof/>
            <w:lang w:eastAsia="zh-CN"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29DCAA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08" w:history="1">
        <w:r w:rsidRPr="00901B5B">
          <w:rPr>
            <w:rStyle w:val="a4"/>
            <w:noProof/>
            <w:lang w:eastAsia="zh-CN"/>
          </w:rPr>
          <w:t>2.2.4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获得监管资源的信息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03327D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09" w:history="1">
        <w:r w:rsidRPr="00901B5B">
          <w:rPr>
            <w:rStyle w:val="a4"/>
            <w:noProof/>
            <w:lang w:eastAsia="zh-CN"/>
          </w:rPr>
          <w:t>2.2.5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显示使用</w:t>
        </w:r>
        <w:r w:rsidRPr="00901B5B">
          <w:rPr>
            <w:rStyle w:val="a4"/>
            <w:noProof/>
            <w:lang w:eastAsia="zh-CN"/>
          </w:rPr>
          <w:t>service</w:t>
        </w:r>
        <w:r w:rsidRPr="00901B5B">
          <w:rPr>
            <w:rStyle w:val="a4"/>
            <w:noProof/>
            <w:lang w:eastAsia="zh-CN"/>
          </w:rPr>
          <w:t>负载最高的用户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B498E4" w14:textId="77777777" w:rsidR="00154E31" w:rsidRDefault="00154E31">
      <w:pPr>
        <w:pStyle w:val="20"/>
        <w:tabs>
          <w:tab w:val="left" w:pos="800"/>
          <w:tab w:val="right" w:leader="dot" w:pos="863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zh-CN"/>
        </w:rPr>
      </w:pPr>
      <w:hyperlink w:anchor="_Toc511828410" w:history="1">
        <w:r w:rsidRPr="00901B5B">
          <w:rPr>
            <w:rStyle w:val="a4"/>
            <w:noProof/>
            <w:lang w:eastAsia="zh-CN"/>
          </w:rPr>
          <w:t>2.3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status</w:t>
        </w:r>
        <w:r w:rsidRPr="00901B5B">
          <w:rPr>
            <w:rStyle w:val="a4"/>
            <w:noProof/>
            <w:lang w:eastAsia="zh-CN"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5A0E23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1" w:history="1">
        <w:r w:rsidRPr="00901B5B">
          <w:rPr>
            <w:rStyle w:val="a4"/>
            <w:noProof/>
            <w:lang w:eastAsia="zh-CN"/>
          </w:rPr>
          <w:t>2.3.1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显示</w:t>
        </w:r>
        <w:r w:rsidRPr="00901B5B">
          <w:rPr>
            <w:rStyle w:val="a4"/>
            <w:noProof/>
            <w:lang w:eastAsia="zh-CN"/>
          </w:rPr>
          <w:t>Logsearch</w:t>
        </w:r>
        <w:r w:rsidRPr="00901B5B">
          <w:rPr>
            <w:rStyle w:val="a4"/>
            <w:noProof/>
            <w:lang w:eastAsia="zh-CN"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DD2E1A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2" w:history="1">
        <w:r w:rsidRPr="00901B5B">
          <w:rPr>
            <w:rStyle w:val="a4"/>
            <w:noProof/>
            <w:lang w:eastAsia="zh-CN"/>
          </w:rPr>
          <w:t>2.3.2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显示监管日志运行信息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E9008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3" w:history="1">
        <w:r w:rsidRPr="00901B5B">
          <w:rPr>
            <w:rStyle w:val="a4"/>
            <w:noProof/>
            <w:lang w:eastAsia="zh-CN"/>
          </w:rPr>
          <w:t>2.3.3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显示服务日志运行信息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287505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4" w:history="1">
        <w:r w:rsidRPr="00901B5B">
          <w:rPr>
            <w:rStyle w:val="a4"/>
            <w:noProof/>
            <w:lang w:eastAsia="zh-CN"/>
          </w:rPr>
          <w:t>2.3.4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显示用户配置运行信息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1E333B" w14:textId="77777777" w:rsidR="00154E31" w:rsidRDefault="00154E31">
      <w:pPr>
        <w:pStyle w:val="20"/>
        <w:tabs>
          <w:tab w:val="left" w:pos="800"/>
          <w:tab w:val="right" w:leader="dot" w:pos="8630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zh-CN"/>
        </w:rPr>
      </w:pPr>
      <w:hyperlink w:anchor="_Toc511828415" w:history="1">
        <w:r w:rsidRPr="00901B5B">
          <w:rPr>
            <w:rStyle w:val="a4"/>
            <w:noProof/>
            <w:lang w:eastAsia="zh-CN"/>
          </w:rPr>
          <w:t>2.4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servicelogs</w:t>
        </w:r>
        <w:r w:rsidRPr="00901B5B">
          <w:rPr>
            <w:rStyle w:val="a4"/>
            <w:noProof/>
            <w:lang w:eastAsia="zh-CN"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A0464A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6" w:history="1">
        <w:r w:rsidRPr="00901B5B">
          <w:rPr>
            <w:rStyle w:val="a4"/>
            <w:noProof/>
            <w:lang w:eastAsia="zh-CN"/>
          </w:rPr>
          <w:t>2.4.1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搜索日志项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B52EEB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7" w:history="1">
        <w:r w:rsidRPr="00901B5B">
          <w:rPr>
            <w:rStyle w:val="a4"/>
            <w:noProof/>
            <w:lang w:eastAsia="zh-CN"/>
          </w:rPr>
          <w:t>2.4.2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列出当前的服务组件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D5C364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8" w:history="1">
        <w:r w:rsidRPr="00901B5B">
          <w:rPr>
            <w:rStyle w:val="a4"/>
            <w:noProof/>
            <w:lang w:eastAsia="zh-CN"/>
          </w:rPr>
          <w:t>2.4.3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列出当前的组件和日志数量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B59AE2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19" w:history="1">
        <w:r w:rsidRPr="00901B5B">
          <w:rPr>
            <w:rStyle w:val="a4"/>
            <w:noProof/>
            <w:lang w:eastAsia="zh-CN"/>
          </w:rPr>
          <w:t>2.4.4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根据组件列出日志等级的日志数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03BBD9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0" w:history="1">
        <w:r w:rsidRPr="00901B5B">
          <w:rPr>
            <w:rStyle w:val="a4"/>
            <w:noProof/>
            <w:lang w:eastAsia="zh-CN"/>
          </w:rPr>
          <w:t>2.4.5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列出所有日志文件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4A5551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1" w:history="1">
        <w:r w:rsidRPr="00901B5B">
          <w:rPr>
            <w:rStyle w:val="a4"/>
            <w:noProof/>
            <w:lang w:eastAsia="zh-CN"/>
          </w:rPr>
          <w:t>2.4.6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列出所有服务主机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B7C3F8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2" w:history="1">
        <w:r w:rsidRPr="00901B5B">
          <w:rPr>
            <w:rStyle w:val="a4"/>
            <w:noProof/>
            <w:lang w:eastAsia="zh-CN"/>
          </w:rPr>
          <w:t>2.4.7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列出所有主机上的组件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E5B5C5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3" w:history="1">
        <w:r w:rsidRPr="00901B5B">
          <w:rPr>
            <w:rStyle w:val="a4"/>
            <w:noProof/>
            <w:lang w:eastAsia="zh-CN"/>
          </w:rPr>
          <w:t>2.4.8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列出主机和他们的日志数量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7B14A5" w14:textId="77777777" w:rsidR="00154E31" w:rsidRDefault="00154E31">
      <w:pPr>
        <w:pStyle w:val="30"/>
        <w:tabs>
          <w:tab w:val="left" w:pos="12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4" w:history="1">
        <w:r w:rsidRPr="00901B5B">
          <w:rPr>
            <w:rStyle w:val="a4"/>
            <w:noProof/>
            <w:lang w:eastAsia="zh-CN"/>
          </w:rPr>
          <w:t>2.4.9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列出日志等级和对应的日志数量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D3BBC1" w14:textId="77777777" w:rsidR="00154E31" w:rsidRDefault="00154E31">
      <w:pPr>
        <w:pStyle w:val="30"/>
        <w:tabs>
          <w:tab w:val="left" w:pos="14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5" w:history="1">
        <w:r w:rsidRPr="00901B5B">
          <w:rPr>
            <w:rStyle w:val="a4"/>
            <w:noProof/>
            <w:lang w:eastAsia="zh-CN"/>
          </w:rPr>
          <w:t>2.4.10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获得</w:t>
        </w:r>
        <w:r w:rsidRPr="00901B5B">
          <w:rPr>
            <w:rStyle w:val="a4"/>
            <w:noProof/>
            <w:lang w:eastAsia="zh-CN"/>
          </w:rPr>
          <w:t>servicelogs</w:t>
        </w:r>
        <w:r w:rsidRPr="00901B5B">
          <w:rPr>
            <w:rStyle w:val="a4"/>
            <w:noProof/>
            <w:lang w:eastAsia="zh-CN"/>
          </w:rPr>
          <w:t>资源的</w:t>
        </w:r>
        <w:r w:rsidRPr="00901B5B">
          <w:rPr>
            <w:rStyle w:val="a4"/>
            <w:noProof/>
            <w:lang w:eastAsia="zh-CN"/>
          </w:rPr>
          <w:t>schema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D6D5B3" w14:textId="77777777" w:rsidR="00154E31" w:rsidRDefault="00154E31">
      <w:pPr>
        <w:pStyle w:val="30"/>
        <w:tabs>
          <w:tab w:val="left" w:pos="1400"/>
          <w:tab w:val="right" w:leader="dot" w:pos="863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hyperlink w:anchor="_Toc511828426" w:history="1">
        <w:r w:rsidRPr="00901B5B">
          <w:rPr>
            <w:rStyle w:val="a4"/>
            <w:noProof/>
            <w:lang w:eastAsia="zh-CN"/>
          </w:rPr>
          <w:t>2.4.11</w:t>
        </w:r>
        <w:r>
          <w:rPr>
            <w:rFonts w:eastAsiaTheme="minorEastAsia" w:cstheme="minorBidi"/>
            <w:noProof/>
            <w:kern w:val="2"/>
            <w:sz w:val="24"/>
            <w:szCs w:val="24"/>
            <w:lang w:eastAsia="zh-CN"/>
          </w:rPr>
          <w:tab/>
        </w:r>
        <w:r w:rsidRPr="00901B5B">
          <w:rPr>
            <w:rStyle w:val="a4"/>
            <w:noProof/>
            <w:lang w:eastAsia="zh-CN"/>
          </w:rPr>
          <w:t>获得资源服务元数据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057B1E" w14:textId="03ED4091" w:rsidR="001827CA" w:rsidRDefault="00154E31" w:rsidP="00F53F93">
      <w:pPr>
        <w:pStyle w:val="af2"/>
      </w:pPr>
      <w:r>
        <w:rPr>
          <w:rFonts w:asciiTheme="minorHAnsi" w:eastAsia="宋体" w:hAnsiTheme="minorHAnsi" w:cs="Times New Roman"/>
          <w:color w:val="auto"/>
          <w:sz w:val="24"/>
          <w:szCs w:val="24"/>
          <w:lang w:eastAsia="ar-SA"/>
        </w:rPr>
        <w:fldChar w:fldCharType="end"/>
      </w:r>
      <w:bookmarkStart w:id="0" w:name="_GoBack"/>
      <w:bookmarkEnd w:id="0"/>
    </w:p>
    <w:p w14:paraId="4950F4C8" w14:textId="77777777" w:rsidR="001827CA" w:rsidRPr="001827CA" w:rsidRDefault="001827CA" w:rsidP="001827CA"/>
    <w:p w14:paraId="2814309B" w14:textId="30412E1E" w:rsidR="0016149E" w:rsidRDefault="0016149E" w:rsidP="0016149E">
      <w:pPr>
        <w:pStyle w:val="1"/>
        <w:tabs>
          <w:tab w:val="left" w:pos="3969"/>
        </w:tabs>
      </w:pPr>
      <w:bookmarkStart w:id="1" w:name="_Toc464738144"/>
      <w:bookmarkStart w:id="2" w:name="_Toc511828400"/>
      <w:r>
        <w:rPr>
          <w:rFonts w:hint="eastAsia"/>
        </w:rPr>
        <w:t>Log Search</w:t>
      </w:r>
      <w:proofErr w:type="spellStart"/>
      <w:r w:rsidR="00E10AA0">
        <w:rPr>
          <w:rFonts w:hint="eastAsia"/>
        </w:rPr>
        <w:t>简介</w:t>
      </w:r>
      <w:bookmarkEnd w:id="1"/>
      <w:bookmarkEnd w:id="2"/>
      <w:proofErr w:type="spellEnd"/>
    </w:p>
    <w:p w14:paraId="4F9301C6" w14:textId="77777777" w:rsidR="00B258F4" w:rsidRPr="006F1454" w:rsidRDefault="00B258F4" w:rsidP="00B258F4"/>
    <w:p w14:paraId="6ADFE78D" w14:textId="2A8D2C2F" w:rsidR="0021368A" w:rsidRDefault="0016149E" w:rsidP="00F53F93">
      <w:pPr>
        <w:rPr>
          <w:lang w:eastAsia="zh-CN"/>
        </w:rPr>
      </w:pPr>
      <w:r>
        <w:rPr>
          <w:rFonts w:hint="eastAsia"/>
          <w:lang w:eastAsia="zh-CN"/>
        </w:rPr>
        <w:t>Log search</w:t>
      </w:r>
      <w:r>
        <w:rPr>
          <w:rFonts w:hint="eastAsia"/>
          <w:lang w:eastAsia="zh-CN"/>
        </w:rPr>
        <w:t>是用来对于大数据开源组件进行日志收集，分析，可视化的工具。默认的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/v1</w:t>
      </w:r>
      <w:r>
        <w:rPr>
          <w:rFonts w:hint="eastAsia"/>
          <w:lang w:eastAsia="zh-CN"/>
        </w:rPr>
        <w:t>。</w:t>
      </w:r>
    </w:p>
    <w:p w14:paraId="6F346F4F" w14:textId="0597B555" w:rsidR="0021368A" w:rsidRDefault="00FA7648" w:rsidP="00F27FE3">
      <w:pPr>
        <w:pStyle w:val="1"/>
        <w:tabs>
          <w:tab w:val="left" w:pos="3969"/>
        </w:tabs>
      </w:pPr>
      <w:bookmarkStart w:id="3" w:name="_Toc464738147"/>
      <w:bookmarkStart w:id="4" w:name="_Toc511828401"/>
      <w:proofErr w:type="spellStart"/>
      <w:r>
        <w:rPr>
          <w:rFonts w:hint="eastAsia"/>
        </w:rPr>
        <w:t>规格</w:t>
      </w:r>
      <w:r>
        <w:t>说明</w:t>
      </w:r>
      <w:bookmarkEnd w:id="3"/>
      <w:bookmarkEnd w:id="4"/>
      <w:proofErr w:type="spellEnd"/>
    </w:p>
    <w:p w14:paraId="3BC66418" w14:textId="77777777" w:rsidR="0016149E" w:rsidRPr="0016149E" w:rsidRDefault="0016149E" w:rsidP="0016149E"/>
    <w:p w14:paraId="5B1A76C5" w14:textId="4423401B" w:rsidR="0016149E" w:rsidRDefault="0016149E" w:rsidP="0016149E">
      <w:pPr>
        <w:pStyle w:val="2"/>
      </w:pPr>
      <w:bookmarkStart w:id="5" w:name="_Toc511828402"/>
      <w:r>
        <w:rPr>
          <w:rFonts w:hint="eastAsia"/>
        </w:rPr>
        <w:t>public</w:t>
      </w:r>
      <w:proofErr w:type="spellStart"/>
      <w:r>
        <w:rPr>
          <w:rFonts w:hint="eastAsia"/>
        </w:rPr>
        <w:t>资源</w:t>
      </w:r>
      <w:bookmarkEnd w:id="5"/>
      <w:proofErr w:type="spellEnd"/>
    </w:p>
    <w:p w14:paraId="3E56F58F" w14:textId="77777777" w:rsidR="0016149E" w:rsidRPr="0016149E" w:rsidRDefault="0016149E" w:rsidP="0016149E"/>
    <w:p w14:paraId="6EF81553" w14:textId="0637A468" w:rsidR="0016149E" w:rsidRDefault="0016149E" w:rsidP="0016149E">
      <w:pPr>
        <w:pStyle w:val="3"/>
        <w:rPr>
          <w:lang w:eastAsia="zh-CN"/>
        </w:rPr>
      </w:pPr>
      <w:bookmarkStart w:id="6" w:name="_Toc511828403"/>
      <w:r>
        <w:rPr>
          <w:rFonts w:hint="eastAsia"/>
          <w:lang w:eastAsia="zh-CN"/>
        </w:rPr>
        <w:t>获取所有整体配置</w:t>
      </w:r>
      <w:bookmarkEnd w:id="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0ED7" w14:paraId="6DF5E87A" w14:textId="77777777" w:rsidTr="00D80ED7">
        <w:tc>
          <w:tcPr>
            <w:tcW w:w="4315" w:type="dxa"/>
          </w:tcPr>
          <w:p w14:paraId="243C1B49" w14:textId="728C34BE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30EF78B1" w14:textId="07D042A2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80ED7" w14:paraId="2A3899CC" w14:textId="77777777" w:rsidTr="00D80ED7">
        <w:tc>
          <w:tcPr>
            <w:tcW w:w="4315" w:type="dxa"/>
          </w:tcPr>
          <w:p w14:paraId="0DE489C8" w14:textId="5B98F0BB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13868212" w14:textId="15581266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/public/</w:t>
            </w:r>
            <w:proofErr w:type="spellStart"/>
            <w:r>
              <w:rPr>
                <w:rFonts w:hint="eastAsia"/>
                <w:lang w:eastAsia="zh-CN"/>
              </w:rPr>
              <w:t>config</w:t>
            </w:r>
            <w:proofErr w:type="spellEnd"/>
          </w:p>
        </w:tc>
      </w:tr>
      <w:tr w:rsidR="00D80ED7" w14:paraId="67D97AD9" w14:textId="77777777" w:rsidTr="00D80ED7">
        <w:tc>
          <w:tcPr>
            <w:tcW w:w="4315" w:type="dxa"/>
          </w:tcPr>
          <w:p w14:paraId="5870F5DC" w14:textId="51F89782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0094CF18" w14:textId="30071D09" w:rsidR="00D80ED7" w:rsidRDefault="00D80ED7" w:rsidP="0016149E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80ED7" w14:paraId="396F6808" w14:textId="77777777" w:rsidTr="00D80ED7">
        <w:trPr>
          <w:trHeight w:val="241"/>
        </w:trPr>
        <w:tc>
          <w:tcPr>
            <w:tcW w:w="4315" w:type="dxa"/>
          </w:tcPr>
          <w:p w14:paraId="1D4ABA57" w14:textId="232C36F5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56DB62F0" w14:textId="72452ADE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D80ED7" w14:paraId="298CCBDF" w14:textId="77777777" w:rsidTr="00D80ED7">
        <w:trPr>
          <w:trHeight w:val="241"/>
        </w:trPr>
        <w:tc>
          <w:tcPr>
            <w:tcW w:w="4315" w:type="dxa"/>
          </w:tcPr>
          <w:p w14:paraId="5539231B" w14:textId="77EBC316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13319847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70AB9CFA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vNameValues</w:t>
            </w:r>
            <w:proofErr w:type="spellEnd"/>
            <w:r>
              <w:rPr>
                <w:lang w:eastAsia="zh-CN"/>
              </w:rPr>
              <w:t>": [</w:t>
            </w:r>
          </w:p>
          <w:p w14:paraId="02B22413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071EAD1F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simpleAuth</w:t>
            </w:r>
            <w:proofErr w:type="spellEnd"/>
            <w:r>
              <w:rPr>
                <w:lang w:eastAsia="zh-CN"/>
              </w:rPr>
              <w:t>",</w:t>
            </w:r>
          </w:p>
          <w:p w14:paraId="3EE424ED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"false"</w:t>
            </w:r>
          </w:p>
          <w:p w14:paraId="51697E71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7248440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2EF264DE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2414556B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3B1DA943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7BF33C70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3D62915E" w14:textId="77777777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1523522081962</w:t>
            </w:r>
          </w:p>
          <w:p w14:paraId="0C04A724" w14:textId="096FA695" w:rsidR="00D80ED7" w:rsidRDefault="00D80ED7" w:rsidP="00D80ED7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80ED7" w14:paraId="62D4C3E1" w14:textId="77777777" w:rsidTr="00D80ED7">
        <w:trPr>
          <w:trHeight w:val="241"/>
        </w:trPr>
        <w:tc>
          <w:tcPr>
            <w:tcW w:w="4315" w:type="dxa"/>
          </w:tcPr>
          <w:p w14:paraId="197601E8" w14:textId="75C7CA5D" w:rsidR="00D80ED7" w:rsidRDefault="00D80ED7" w:rsidP="00161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5F33D73A" w14:textId="391058F9" w:rsidR="00D80ED7" w:rsidRDefault="00D80ED7" w:rsidP="0016149E">
            <w:pPr>
              <w:rPr>
                <w:lang w:eastAsia="zh-CN"/>
              </w:rPr>
            </w:pPr>
            <w:r w:rsidRPr="00D80ED7">
              <w:rPr>
                <w:lang w:eastAsia="zh-CN"/>
              </w:rPr>
              <w:t>curl -X GET --header "Accept: application/</w:t>
            </w:r>
            <w:proofErr w:type="spellStart"/>
            <w:r w:rsidRPr="00D80ED7">
              <w:rPr>
                <w:lang w:eastAsia="zh-CN"/>
              </w:rPr>
              <w:t>json</w:t>
            </w:r>
            <w:proofErr w:type="spellEnd"/>
            <w:r w:rsidRPr="00D80ED7">
              <w:rPr>
                <w:lang w:eastAsia="zh-CN"/>
              </w:rPr>
              <w:t>" "http://10.1.236.111:61888/api/v1/public/config"</w:t>
            </w:r>
          </w:p>
        </w:tc>
      </w:tr>
    </w:tbl>
    <w:p w14:paraId="1FAAD0BF" w14:textId="77777777" w:rsidR="0016149E" w:rsidRDefault="0016149E" w:rsidP="0016149E">
      <w:pPr>
        <w:rPr>
          <w:lang w:eastAsia="zh-CN"/>
        </w:rPr>
      </w:pPr>
    </w:p>
    <w:p w14:paraId="0CAB4E65" w14:textId="5296F416" w:rsidR="00D80ED7" w:rsidRDefault="00D80ED7" w:rsidP="00D80ED7">
      <w:pPr>
        <w:pStyle w:val="2"/>
        <w:rPr>
          <w:lang w:eastAsia="zh-CN"/>
        </w:rPr>
      </w:pPr>
      <w:bookmarkStart w:id="7" w:name="_Toc511828404"/>
      <w:proofErr w:type="spellStart"/>
      <w:r>
        <w:rPr>
          <w:rFonts w:hint="eastAsia"/>
          <w:lang w:eastAsia="zh-CN"/>
        </w:rPr>
        <w:t>auditlogs</w:t>
      </w:r>
      <w:proofErr w:type="spellEnd"/>
      <w:r>
        <w:rPr>
          <w:rFonts w:hint="eastAsia"/>
          <w:lang w:eastAsia="zh-CN"/>
        </w:rPr>
        <w:t>资源</w:t>
      </w:r>
      <w:bookmarkEnd w:id="7"/>
    </w:p>
    <w:p w14:paraId="2DEF4E02" w14:textId="77777777" w:rsidR="00D80ED7" w:rsidRPr="00D80ED7" w:rsidRDefault="00D80ED7" w:rsidP="00D80ED7">
      <w:pPr>
        <w:rPr>
          <w:lang w:eastAsia="zh-CN"/>
        </w:rPr>
      </w:pPr>
    </w:p>
    <w:p w14:paraId="041ED573" w14:textId="1504152E" w:rsidR="00D80ED7" w:rsidRDefault="00D80ED7" w:rsidP="00D80ED7">
      <w:pPr>
        <w:pStyle w:val="3"/>
        <w:rPr>
          <w:lang w:eastAsia="zh-CN"/>
        </w:rPr>
      </w:pPr>
      <w:bookmarkStart w:id="8" w:name="_Toc511828405"/>
      <w:r>
        <w:rPr>
          <w:rFonts w:hint="eastAsia"/>
          <w:lang w:eastAsia="zh-CN"/>
        </w:rPr>
        <w:t>列出所有日志详细信息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0ED7" w14:paraId="5B051B97" w14:textId="77777777" w:rsidTr="003416F6">
        <w:tc>
          <w:tcPr>
            <w:tcW w:w="4315" w:type="dxa"/>
          </w:tcPr>
          <w:p w14:paraId="68438867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01D4C7E4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80ED7" w14:paraId="00BB1D65" w14:textId="77777777" w:rsidTr="003416F6">
        <w:tc>
          <w:tcPr>
            <w:tcW w:w="4315" w:type="dxa"/>
          </w:tcPr>
          <w:p w14:paraId="6E005EAD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1F3CF621" w14:textId="1C5985CB" w:rsidR="00D80ED7" w:rsidRDefault="00D80ED7" w:rsidP="003416F6">
            <w:pPr>
              <w:rPr>
                <w:lang w:eastAsia="zh-CN"/>
              </w:rPr>
            </w:pPr>
            <w:r w:rsidRPr="00D80ED7">
              <w:rPr>
                <w:lang w:eastAsia="zh-CN"/>
              </w:rPr>
              <w:t>/audit/logs</w:t>
            </w:r>
          </w:p>
        </w:tc>
      </w:tr>
      <w:tr w:rsidR="00D80ED7" w14:paraId="58C2B695" w14:textId="77777777" w:rsidTr="003416F6">
        <w:tc>
          <w:tcPr>
            <w:tcW w:w="4315" w:type="dxa"/>
          </w:tcPr>
          <w:p w14:paraId="25635128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6E2D3E7A" w14:textId="77777777" w:rsidR="00D80ED7" w:rsidRDefault="00D80ED7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80ED7" w14:paraId="1D2B1062" w14:textId="77777777" w:rsidTr="003416F6">
        <w:trPr>
          <w:trHeight w:val="241"/>
        </w:trPr>
        <w:tc>
          <w:tcPr>
            <w:tcW w:w="4315" w:type="dxa"/>
          </w:tcPr>
          <w:p w14:paraId="40E355B5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6C5BE9F3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080A14" w14:paraId="4165A2C2" w14:textId="77777777" w:rsidTr="003416F6">
        <w:trPr>
          <w:trHeight w:val="241"/>
        </w:trPr>
        <w:tc>
          <w:tcPr>
            <w:tcW w:w="4315" w:type="dxa"/>
          </w:tcPr>
          <w:p w14:paraId="1FA48A76" w14:textId="73824EEC" w:rsidR="00080A14" w:rsidRDefault="00080A14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1A03271C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06002302" w14:textId="77777777" w:rsidR="005D042D" w:rsidRDefault="005D042D" w:rsidP="005D042D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4E4BC24B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4B69846C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2A0A0086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5CC2CDA0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38574EC3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08756E4D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1C154330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76BF394A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2105B635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mustNot</w:t>
            </w:r>
            <w:proofErr w:type="spellEnd"/>
          </w:p>
          <w:p w14:paraId="732BDF80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752A1FF1" w14:textId="77777777" w:rsidR="005D042D" w:rsidRDefault="005D042D" w:rsidP="005D04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6C1856DC" w14:textId="77777777" w:rsidR="005D042D" w:rsidRDefault="005D042D" w:rsidP="005D042D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06608F49" w14:textId="7CC92EED" w:rsidR="00080A14" w:rsidRDefault="005D042D" w:rsidP="005D042D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</w:tr>
      <w:tr w:rsidR="00D80ED7" w14:paraId="5AA4BB9D" w14:textId="77777777" w:rsidTr="003416F6">
        <w:trPr>
          <w:trHeight w:val="241"/>
        </w:trPr>
        <w:tc>
          <w:tcPr>
            <w:tcW w:w="4315" w:type="dxa"/>
          </w:tcPr>
          <w:p w14:paraId="182031E2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返回示例</w:t>
            </w:r>
          </w:p>
        </w:tc>
        <w:tc>
          <w:tcPr>
            <w:tcW w:w="4315" w:type="dxa"/>
          </w:tcPr>
          <w:p w14:paraId="4802984D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699AEC5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70D28B83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99999,</w:t>
            </w:r>
          </w:p>
          <w:p w14:paraId="583F1986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4992,</w:t>
            </w:r>
          </w:p>
          <w:p w14:paraId="07C30A1E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6067CB9B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08FAE7AF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1C96C70B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1523606430947,</w:t>
            </w:r>
          </w:p>
          <w:p w14:paraId="5F5EB9C0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logList</w:t>
            </w:r>
            <w:proofErr w:type="spellEnd"/>
            <w:r>
              <w:rPr>
                <w:lang w:eastAsia="zh-CN"/>
              </w:rPr>
              <w:t>": [</w:t>
            </w:r>
          </w:p>
          <w:p w14:paraId="5008E2E6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FF57DD3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"id": "887d05ce-1959-4ed6-875c-1d08732d356c",</w:t>
            </w:r>
          </w:p>
          <w:p w14:paraId="07E8F38E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bundle_id</w:t>
            </w:r>
            <w:proofErr w:type="spellEnd"/>
            <w:r>
              <w:rPr>
                <w:lang w:eastAsia="zh-CN"/>
              </w:rPr>
              <w:t>": null,</w:t>
            </w:r>
          </w:p>
          <w:p w14:paraId="0ED43148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case_id</w:t>
            </w:r>
            <w:proofErr w:type="spellEnd"/>
            <w:r>
              <w:rPr>
                <w:lang w:eastAsia="zh-CN"/>
              </w:rPr>
              <w:t>": null,</w:t>
            </w:r>
          </w:p>
          <w:p w14:paraId="7D734E73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"cluster": "</w:t>
            </w:r>
            <w:proofErr w:type="spellStart"/>
            <w:r>
              <w:rPr>
                <w:lang w:eastAsia="zh-CN"/>
              </w:rPr>
              <w:t>testcluster</w:t>
            </w:r>
            <w:proofErr w:type="spellEnd"/>
            <w:r>
              <w:rPr>
                <w:lang w:eastAsia="zh-CN"/>
              </w:rPr>
              <w:t>",</w:t>
            </w:r>
          </w:p>
          <w:p w14:paraId="4B9593ED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seq_num</w:t>
            </w:r>
            <w:proofErr w:type="spellEnd"/>
            <w:r>
              <w:rPr>
                <w:lang w:eastAsia="zh-CN"/>
              </w:rPr>
              <w:t>": 15448,</w:t>
            </w:r>
          </w:p>
          <w:p w14:paraId="4458D891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log_message</w:t>
            </w:r>
            <w:proofErr w:type="spellEnd"/>
            <w:r>
              <w:rPr>
                <w:lang w:eastAsia="zh-CN"/>
              </w:rPr>
              <w:t xml:space="preserve">": "User(admin), </w:t>
            </w:r>
            <w:proofErr w:type="gramStart"/>
            <w:r>
              <w:rPr>
                <w:lang w:eastAsia="zh-CN"/>
              </w:rPr>
              <w:t>Operation(</w:t>
            </w:r>
            <w:proofErr w:type="gramEnd"/>
            <w:r>
              <w:rPr>
                <w:lang w:eastAsia="zh-CN"/>
              </w:rPr>
              <w:t xml:space="preserve">STOP METRICS_COLLECTOR), Status(COMPLETED), </w:t>
            </w:r>
            <w:proofErr w:type="spellStart"/>
            <w:r>
              <w:rPr>
                <w:lang w:eastAsia="zh-CN"/>
              </w:rPr>
              <w:t>RequestId</w:t>
            </w:r>
            <w:proofErr w:type="spellEnd"/>
            <w:r>
              <w:rPr>
                <w:lang w:eastAsia="zh-CN"/>
              </w:rPr>
              <w:t xml:space="preserve">(1988), </w:t>
            </w:r>
            <w:proofErr w:type="spellStart"/>
            <w:r>
              <w:rPr>
                <w:lang w:eastAsia="zh-CN"/>
              </w:rPr>
              <w:t>TaskId</w:t>
            </w:r>
            <w:proofErr w:type="spellEnd"/>
            <w:r>
              <w:rPr>
                <w:lang w:eastAsia="zh-CN"/>
              </w:rPr>
              <w:t>(12369), Hostname(</w:t>
            </w:r>
            <w:proofErr w:type="spellStart"/>
            <w:r>
              <w:rPr>
                <w:lang w:eastAsia="zh-CN"/>
              </w:rPr>
              <w:t>xiaomm.jcloud.local</w:t>
            </w:r>
            <w:proofErr w:type="spellEnd"/>
            <w:r>
              <w:rPr>
                <w:lang w:eastAsia="zh-CN"/>
              </w:rPr>
              <w:t>)",</w:t>
            </w:r>
          </w:p>
          <w:p w14:paraId="1F791AFA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logfile_line_number</w:t>
            </w:r>
            <w:proofErr w:type="spellEnd"/>
            <w:r>
              <w:rPr>
                <w:lang w:eastAsia="zh-CN"/>
              </w:rPr>
              <w:t>": 26378,</w:t>
            </w:r>
          </w:p>
          <w:p w14:paraId="040CBCAB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event_dur_ms</w:t>
            </w:r>
            <w:proofErr w:type="spellEnd"/>
            <w:r>
              <w:rPr>
                <w:lang w:eastAsia="zh-CN"/>
              </w:rPr>
              <w:t>": null,</w:t>
            </w:r>
          </w:p>
          <w:p w14:paraId="77AEA969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"file": null,</w:t>
            </w:r>
          </w:p>
          <w:p w14:paraId="02A61151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ambari_audit</w:t>
            </w:r>
            <w:proofErr w:type="spellEnd"/>
            <w:r>
              <w:rPr>
                <w:lang w:eastAsia="zh-CN"/>
              </w:rPr>
              <w:t>",</w:t>
            </w:r>
          </w:p>
          <w:p w14:paraId="37F300C1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event_count</w:t>
            </w:r>
            <w:proofErr w:type="spellEnd"/>
            <w:r>
              <w:rPr>
                <w:lang w:eastAsia="zh-CN"/>
              </w:rPr>
              <w:t>": 1,</w:t>
            </w:r>
          </w:p>
          <w:p w14:paraId="0070CC07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"event_md5": "-5751184999091444627",</w:t>
            </w:r>
          </w:p>
          <w:p w14:paraId="024FDFD8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"message_md5": "6509857302051215542",</w:t>
            </w:r>
          </w:p>
          <w:p w14:paraId="4D4B16E5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</w:t>
            </w:r>
            <w:proofErr w:type="spellStart"/>
            <w:r>
              <w:rPr>
                <w:lang w:eastAsia="zh-CN"/>
              </w:rPr>
              <w:t>ttl</w:t>
            </w:r>
            <w:proofErr w:type="spellEnd"/>
            <w:r>
              <w:rPr>
                <w:lang w:eastAsia="zh-CN"/>
              </w:rPr>
              <w:t>_": "+7DAYS",</w:t>
            </w:r>
          </w:p>
          <w:p w14:paraId="54BA21B9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</w:t>
            </w:r>
            <w:proofErr w:type="spellStart"/>
            <w:r>
              <w:rPr>
                <w:lang w:eastAsia="zh-CN"/>
              </w:rPr>
              <w:t>expire_at</w:t>
            </w:r>
            <w:proofErr w:type="spellEnd"/>
            <w:r>
              <w:rPr>
                <w:lang w:eastAsia="zh-CN"/>
              </w:rPr>
              <w:t>_": 1524210039123,</w:t>
            </w:r>
          </w:p>
          <w:p w14:paraId="03AC8F3A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"_version_": 1597615887734538200,</w:t>
            </w:r>
          </w:p>
          <w:p w14:paraId="0DFF4F75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</w:t>
            </w:r>
            <w:proofErr w:type="spellStart"/>
            <w:r>
              <w:rPr>
                <w:lang w:eastAsia="zh-CN"/>
              </w:rPr>
              <w:t>router_field</w:t>
            </w:r>
            <w:proofErr w:type="spellEnd"/>
            <w:r>
              <w:rPr>
                <w:lang w:eastAsia="zh-CN"/>
              </w:rPr>
              <w:t>_": null,</w:t>
            </w:r>
          </w:p>
          <w:p w14:paraId="1697F580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logType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AmbariAudit</w:t>
            </w:r>
            <w:proofErr w:type="spellEnd"/>
            <w:r>
              <w:rPr>
                <w:lang w:eastAsia="zh-CN"/>
              </w:rPr>
              <w:t>",</w:t>
            </w:r>
          </w:p>
          <w:p w14:paraId="5EB1F99A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"policy": null,</w:t>
            </w:r>
          </w:p>
          <w:p w14:paraId="6CC17B6F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"access": null,</w:t>
            </w:r>
          </w:p>
          <w:p w14:paraId="55A94024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"action": "STOP METRICS_COLLECTOR",</w:t>
            </w:r>
          </w:p>
          <w:p w14:paraId="590E97CB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"agent": null,</w:t>
            </w:r>
          </w:p>
          <w:p w14:paraId="1FE2241C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agentHost</w:t>
            </w:r>
            <w:proofErr w:type="spellEnd"/>
            <w:r>
              <w:rPr>
                <w:lang w:eastAsia="zh-CN"/>
              </w:rPr>
              <w:t>": null,</w:t>
            </w:r>
          </w:p>
          <w:p w14:paraId="41900616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cliIP</w:t>
            </w:r>
            <w:proofErr w:type="spellEnd"/>
            <w:r>
              <w:rPr>
                <w:lang w:eastAsia="zh-CN"/>
              </w:rPr>
              <w:t>": null,</w:t>
            </w:r>
          </w:p>
          <w:p w14:paraId="4D465182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cliType</w:t>
            </w:r>
            <w:proofErr w:type="spellEnd"/>
            <w:r>
              <w:rPr>
                <w:lang w:eastAsia="zh-CN"/>
              </w:rPr>
              <w:t>": null,</w:t>
            </w:r>
          </w:p>
          <w:p w14:paraId="1DB1C810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reqContext</w:t>
            </w:r>
            <w:proofErr w:type="spellEnd"/>
            <w:r>
              <w:rPr>
                <w:lang w:eastAsia="zh-CN"/>
              </w:rPr>
              <w:t>": null,</w:t>
            </w:r>
          </w:p>
          <w:p w14:paraId="4854CD80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"enforcer": "</w:t>
            </w:r>
            <w:proofErr w:type="spellStart"/>
            <w:r>
              <w:rPr>
                <w:lang w:eastAsia="zh-CN"/>
              </w:rPr>
              <w:t>ambari-acl</w:t>
            </w:r>
            <w:proofErr w:type="spellEnd"/>
            <w:r>
              <w:rPr>
                <w:lang w:eastAsia="zh-CN"/>
              </w:rPr>
              <w:t>",</w:t>
            </w:r>
          </w:p>
          <w:p w14:paraId="785C9079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evtTime</w:t>
            </w:r>
            <w:proofErr w:type="spellEnd"/>
            <w:r>
              <w:rPr>
                <w:lang w:eastAsia="zh-CN"/>
              </w:rPr>
              <w:t>": 1522377202037,</w:t>
            </w:r>
          </w:p>
          <w:p w14:paraId="121F5E28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"reason": null,</w:t>
            </w:r>
          </w:p>
          <w:p w14:paraId="586BE318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proxyUsers</w:t>
            </w:r>
            <w:proofErr w:type="spellEnd"/>
            <w:r>
              <w:rPr>
                <w:lang w:eastAsia="zh-CN"/>
              </w:rPr>
              <w:t>": null,</w:t>
            </w:r>
          </w:p>
          <w:p w14:paraId="3DF40342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"repo":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",</w:t>
            </w:r>
          </w:p>
          <w:p w14:paraId="552DD843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repoType</w:t>
            </w:r>
            <w:proofErr w:type="spellEnd"/>
            <w:r>
              <w:rPr>
                <w:lang w:eastAsia="zh-CN"/>
              </w:rPr>
              <w:t>": 1,</w:t>
            </w:r>
          </w:p>
          <w:p w14:paraId="5ACE61A6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reqData</w:t>
            </w:r>
            <w:proofErr w:type="spellEnd"/>
            <w:r>
              <w:rPr>
                <w:lang w:eastAsia="zh-CN"/>
              </w:rPr>
              <w:t>": null,</w:t>
            </w:r>
          </w:p>
          <w:p w14:paraId="3A84F8F1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reqUser</w:t>
            </w:r>
            <w:proofErr w:type="spellEnd"/>
            <w:r>
              <w:rPr>
                <w:lang w:eastAsia="zh-CN"/>
              </w:rPr>
              <w:t>": "admin",</w:t>
            </w:r>
          </w:p>
          <w:p w14:paraId="1A4F1503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resType</w:t>
            </w:r>
            <w:proofErr w:type="spellEnd"/>
            <w:r>
              <w:rPr>
                <w:lang w:eastAsia="zh-CN"/>
              </w:rPr>
              <w:t>": null,</w:t>
            </w:r>
          </w:p>
          <w:p w14:paraId="66E5D74C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"resource": null,</w:t>
            </w:r>
          </w:p>
          <w:p w14:paraId="1A817C31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"result": 1,</w:t>
            </w:r>
          </w:p>
          <w:p w14:paraId="748627C2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</w:t>
            </w:r>
            <w:proofErr w:type="spellStart"/>
            <w:r>
              <w:rPr>
                <w:lang w:eastAsia="zh-CN"/>
              </w:rPr>
              <w:t>sess</w:t>
            </w:r>
            <w:proofErr w:type="spellEnd"/>
            <w:r>
              <w:rPr>
                <w:lang w:eastAsia="zh-CN"/>
              </w:rPr>
              <w:t>": null,</w:t>
            </w:r>
          </w:p>
          <w:p w14:paraId="59B03403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"tags": null,</w:t>
            </w:r>
          </w:p>
          <w:p w14:paraId="57C83EB7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tags_str</w:t>
            </w:r>
            <w:proofErr w:type="spellEnd"/>
            <w:r>
              <w:rPr>
                <w:lang w:eastAsia="zh-CN"/>
              </w:rPr>
              <w:t>": null,</w:t>
            </w:r>
          </w:p>
          <w:p w14:paraId="381AD456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"text": null,</w:t>
            </w:r>
          </w:p>
          <w:p w14:paraId="7850C99F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ws_status</w:t>
            </w:r>
            <w:proofErr w:type="spellEnd"/>
            <w:r>
              <w:rPr>
                <w:lang w:eastAsia="zh-CN"/>
              </w:rPr>
              <w:t>": "COMPLETED",</w:t>
            </w:r>
          </w:p>
          <w:p w14:paraId="4E53C58F" w14:textId="77777777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ws_request_id</w:t>
            </w:r>
            <w:proofErr w:type="spellEnd"/>
            <w:r>
              <w:rPr>
                <w:lang w:eastAsia="zh-CN"/>
              </w:rPr>
              <w:t>": "1988"</w:t>
            </w:r>
          </w:p>
          <w:p w14:paraId="7CCD1D10" w14:textId="63E0FA1A" w:rsidR="004C3B05" w:rsidRDefault="004C3B05" w:rsidP="004C3B05">
            <w:pPr>
              <w:ind w:firstLine="200"/>
              <w:rPr>
                <w:lang w:eastAsia="zh-CN"/>
              </w:rPr>
            </w:pPr>
            <w:r>
              <w:rPr>
                <w:lang w:eastAsia="zh-CN"/>
              </w:rPr>
              <w:t>},</w:t>
            </w:r>
          </w:p>
          <w:p w14:paraId="381E486C" w14:textId="77777777" w:rsidR="004C3B05" w:rsidRDefault="004C3B05" w:rsidP="004C3B05">
            <w:pPr>
              <w:ind w:firstLine="20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  <w:p w14:paraId="45EADFDA" w14:textId="77777777" w:rsidR="004C3B05" w:rsidRDefault="004C3B05" w:rsidP="004C3B05">
            <w:pPr>
              <w:ind w:firstLine="200"/>
              <w:rPr>
                <w:lang w:eastAsia="zh-CN"/>
              </w:rPr>
            </w:pPr>
            <w:r w:rsidRPr="004C3B05">
              <w:rPr>
                <w:lang w:eastAsia="zh-CN"/>
              </w:rPr>
              <w:t>"</w:t>
            </w:r>
            <w:proofErr w:type="spellStart"/>
            <w:r w:rsidRPr="004C3B05">
              <w:rPr>
                <w:lang w:eastAsia="zh-CN"/>
              </w:rPr>
              <w:t>listSize</w:t>
            </w:r>
            <w:proofErr w:type="spellEnd"/>
            <w:r w:rsidRPr="004C3B05">
              <w:rPr>
                <w:lang w:eastAsia="zh-CN"/>
              </w:rPr>
              <w:t>": 4992</w:t>
            </w:r>
          </w:p>
          <w:p w14:paraId="53540DDD" w14:textId="5E9A9119" w:rsidR="004C3B05" w:rsidRDefault="004C3B05" w:rsidP="004C3B05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80ED7" w14:paraId="10E18DB1" w14:textId="77777777" w:rsidTr="003416F6">
        <w:trPr>
          <w:trHeight w:val="241"/>
        </w:trPr>
        <w:tc>
          <w:tcPr>
            <w:tcW w:w="4315" w:type="dxa"/>
          </w:tcPr>
          <w:p w14:paraId="7CBE5830" w14:textId="77777777" w:rsidR="00D80ED7" w:rsidRDefault="00D80ED7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15" w:type="dxa"/>
          </w:tcPr>
          <w:p w14:paraId="2D4A27B1" w14:textId="5C748BA5" w:rsidR="00D80ED7" w:rsidRDefault="00080A14" w:rsidP="003416F6">
            <w:pPr>
              <w:rPr>
                <w:lang w:eastAsia="zh-CN"/>
              </w:rPr>
            </w:pPr>
            <w:r w:rsidRPr="00080A14">
              <w:rPr>
                <w:lang w:eastAsia="zh-CN"/>
              </w:rPr>
              <w:t>curl -X GET --header "Accept: application/</w:t>
            </w:r>
            <w:proofErr w:type="spellStart"/>
            <w:r w:rsidRPr="00080A14">
              <w:rPr>
                <w:lang w:eastAsia="zh-CN"/>
              </w:rPr>
              <w:t>json</w:t>
            </w:r>
            <w:proofErr w:type="spellEnd"/>
            <w:r w:rsidRPr="00080A14">
              <w:rPr>
                <w:lang w:eastAsia="zh-CN"/>
              </w:rPr>
              <w:t>" "http://10.1.236.111:61888/api/v1/audit/logs"</w:t>
            </w:r>
          </w:p>
        </w:tc>
      </w:tr>
    </w:tbl>
    <w:p w14:paraId="58AD31C5" w14:textId="75FF5A25" w:rsidR="00D80ED7" w:rsidRDefault="005B124C" w:rsidP="008A485B">
      <w:pPr>
        <w:pStyle w:val="3"/>
        <w:rPr>
          <w:lang w:eastAsia="zh-CN"/>
        </w:rPr>
      </w:pPr>
      <w:bookmarkStart w:id="9" w:name="_Toc511828406"/>
      <w:r>
        <w:rPr>
          <w:rFonts w:hint="eastAsia"/>
          <w:lang w:eastAsia="zh-CN"/>
        </w:rPr>
        <w:t>列出所有监管的组件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B124C" w14:paraId="39EF36A8" w14:textId="77777777" w:rsidTr="003416F6">
        <w:tc>
          <w:tcPr>
            <w:tcW w:w="4315" w:type="dxa"/>
          </w:tcPr>
          <w:p w14:paraId="27A2735B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1E3031B2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5B124C" w14:paraId="5AA5070E" w14:textId="77777777" w:rsidTr="003416F6">
        <w:tc>
          <w:tcPr>
            <w:tcW w:w="4315" w:type="dxa"/>
          </w:tcPr>
          <w:p w14:paraId="29109F54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7DBD1A40" w14:textId="039BD8D7" w:rsidR="005B124C" w:rsidRDefault="005B124C" w:rsidP="003416F6">
            <w:pPr>
              <w:rPr>
                <w:lang w:eastAsia="zh-CN"/>
              </w:rPr>
            </w:pPr>
            <w:r w:rsidRPr="005B124C">
              <w:rPr>
                <w:lang w:eastAsia="zh-CN"/>
              </w:rPr>
              <w:t>/audit/logs/components</w:t>
            </w:r>
          </w:p>
        </w:tc>
      </w:tr>
      <w:tr w:rsidR="005B124C" w14:paraId="4A216E45" w14:textId="77777777" w:rsidTr="003416F6">
        <w:tc>
          <w:tcPr>
            <w:tcW w:w="4315" w:type="dxa"/>
          </w:tcPr>
          <w:p w14:paraId="080C7D08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62254052" w14:textId="77777777" w:rsidR="005B124C" w:rsidRDefault="005B124C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5B124C" w14:paraId="5CB1729C" w14:textId="77777777" w:rsidTr="003416F6">
        <w:trPr>
          <w:trHeight w:val="241"/>
        </w:trPr>
        <w:tc>
          <w:tcPr>
            <w:tcW w:w="4315" w:type="dxa"/>
          </w:tcPr>
          <w:p w14:paraId="7F9016CB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55C75FC2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736EEE" w14:paraId="0FE32B44" w14:textId="77777777" w:rsidTr="003416F6">
        <w:trPr>
          <w:trHeight w:val="241"/>
        </w:trPr>
        <w:tc>
          <w:tcPr>
            <w:tcW w:w="4315" w:type="dxa"/>
          </w:tcPr>
          <w:p w14:paraId="24071502" w14:textId="20662A35" w:rsidR="00736EEE" w:rsidRDefault="00736EEE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12D6343F" w14:textId="0B46AF89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31C8D67D" w14:textId="77777777" w:rsidR="00736EEE" w:rsidRDefault="00736EEE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00D94A56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0CF1F124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37352530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04D7A82A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201B2097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07247AA8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28FD7E33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50439EDE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26A41A7D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06E67463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24C1C876" w14:textId="77777777" w:rsidR="00736EEE" w:rsidRDefault="00736EEE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18F5A2CD" w14:textId="77777777" w:rsidR="00736EEE" w:rsidRDefault="00736EEE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3EBDBC07" w14:textId="3B328E3E" w:rsidR="00736EEE" w:rsidRDefault="00736EEE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</w:tr>
      <w:tr w:rsidR="005B124C" w14:paraId="4CC2665E" w14:textId="77777777" w:rsidTr="003416F6">
        <w:trPr>
          <w:trHeight w:val="241"/>
        </w:trPr>
        <w:tc>
          <w:tcPr>
            <w:tcW w:w="4315" w:type="dxa"/>
          </w:tcPr>
          <w:p w14:paraId="1E86C269" w14:textId="22734534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68BE4D31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7A44370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23BC1C72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029C0574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3689E3EB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62F991BA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1B5877DF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2BFB5DAF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1523606591262,</w:t>
            </w:r>
          </w:p>
          <w:p w14:paraId="6545DAD6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groupList</w:t>
            </w:r>
            <w:proofErr w:type="spellEnd"/>
            <w:r>
              <w:rPr>
                <w:lang w:eastAsia="zh-CN"/>
              </w:rPr>
              <w:t>": [</w:t>
            </w:r>
          </w:p>
          <w:p w14:paraId="43E942E5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6B82E65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</w:t>
            </w:r>
          </w:p>
          <w:p w14:paraId="42D8C56A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11A3C7E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68F5E1A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hdfs</w:t>
            </w:r>
            <w:proofErr w:type="spellEnd"/>
            <w:r>
              <w:rPr>
                <w:lang w:eastAsia="zh-CN"/>
              </w:rPr>
              <w:t>"</w:t>
            </w:r>
          </w:p>
          <w:p w14:paraId="3519EB5B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3E66C8B7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082EF956" w14:textId="77777777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2</w:t>
            </w:r>
          </w:p>
          <w:p w14:paraId="6A800811" w14:textId="0D201E74" w:rsidR="005B124C" w:rsidRDefault="005B124C" w:rsidP="005B124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5B124C" w14:paraId="5019B394" w14:textId="77777777" w:rsidTr="003416F6">
        <w:trPr>
          <w:trHeight w:val="241"/>
        </w:trPr>
        <w:tc>
          <w:tcPr>
            <w:tcW w:w="4315" w:type="dxa"/>
          </w:tcPr>
          <w:p w14:paraId="58DDF718" w14:textId="77777777" w:rsidR="005B124C" w:rsidRDefault="005B124C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565D307B" w14:textId="1D1FC9CA" w:rsidR="005B124C" w:rsidRDefault="005B124C" w:rsidP="003416F6">
            <w:pPr>
              <w:rPr>
                <w:lang w:eastAsia="zh-CN"/>
              </w:rPr>
            </w:pPr>
            <w:r w:rsidRPr="005B124C">
              <w:rPr>
                <w:lang w:eastAsia="zh-CN"/>
              </w:rPr>
              <w:t>curl -X GET --header "Accept: application/</w:t>
            </w:r>
            <w:proofErr w:type="spellStart"/>
            <w:r w:rsidRPr="005B124C">
              <w:rPr>
                <w:lang w:eastAsia="zh-CN"/>
              </w:rPr>
              <w:t>json</w:t>
            </w:r>
            <w:proofErr w:type="spellEnd"/>
            <w:r w:rsidRPr="005B124C">
              <w:rPr>
                <w:lang w:eastAsia="zh-CN"/>
              </w:rPr>
              <w:t>" "http://10.1.236.111:61888/api/v1/audit/logs/components"</w:t>
            </w:r>
          </w:p>
        </w:tc>
      </w:tr>
    </w:tbl>
    <w:p w14:paraId="6032351A" w14:textId="060268F1" w:rsidR="005B124C" w:rsidRDefault="00505E5F" w:rsidP="00A92695">
      <w:pPr>
        <w:pStyle w:val="3"/>
        <w:rPr>
          <w:lang w:eastAsia="zh-CN"/>
        </w:rPr>
      </w:pPr>
      <w:bookmarkStart w:id="10" w:name="_Toc511828407"/>
      <w:r>
        <w:rPr>
          <w:rFonts w:hint="eastAsia"/>
          <w:lang w:eastAsia="zh-CN"/>
        </w:rPr>
        <w:t>获得所有监察</w:t>
      </w:r>
      <w:r>
        <w:rPr>
          <w:rFonts w:hint="eastAsia"/>
          <w:lang w:eastAsia="zh-CN"/>
        </w:rPr>
        <w:t>fields</w:t>
      </w:r>
      <w:r>
        <w:rPr>
          <w:rFonts w:hint="eastAsia"/>
          <w:lang w:eastAsia="zh-CN"/>
        </w:rPr>
        <w:t>列表</w:t>
      </w:r>
      <w:bookmarkEnd w:id="1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05E5F" w14:paraId="16441361" w14:textId="77777777" w:rsidTr="003416F6">
        <w:tc>
          <w:tcPr>
            <w:tcW w:w="4315" w:type="dxa"/>
          </w:tcPr>
          <w:p w14:paraId="4B093158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3AB6EA37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505E5F" w14:paraId="7E20DB43" w14:textId="77777777" w:rsidTr="003416F6">
        <w:tc>
          <w:tcPr>
            <w:tcW w:w="4315" w:type="dxa"/>
          </w:tcPr>
          <w:p w14:paraId="4CA82A15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URI</w:t>
            </w:r>
          </w:p>
        </w:tc>
        <w:tc>
          <w:tcPr>
            <w:tcW w:w="4315" w:type="dxa"/>
          </w:tcPr>
          <w:p w14:paraId="6A634A28" w14:textId="1D621F37" w:rsidR="00505E5F" w:rsidRDefault="00505E5F" w:rsidP="003416F6">
            <w:pPr>
              <w:rPr>
                <w:lang w:eastAsia="zh-CN"/>
              </w:rPr>
            </w:pPr>
            <w:r w:rsidRPr="005B124C">
              <w:rPr>
                <w:lang w:eastAsia="zh-CN"/>
              </w:rPr>
              <w:t>/</w:t>
            </w:r>
            <w:r w:rsidRPr="00505E5F">
              <w:rPr>
                <w:lang w:eastAsia="zh-CN"/>
              </w:rPr>
              <w:t>audit/logs/schema/fields</w:t>
            </w:r>
          </w:p>
        </w:tc>
      </w:tr>
      <w:tr w:rsidR="00505E5F" w14:paraId="16988058" w14:textId="77777777" w:rsidTr="003416F6">
        <w:tc>
          <w:tcPr>
            <w:tcW w:w="4315" w:type="dxa"/>
          </w:tcPr>
          <w:p w14:paraId="4D888769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09BF9A8B" w14:textId="77777777" w:rsidR="00505E5F" w:rsidRDefault="00505E5F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505E5F" w14:paraId="3303C6D9" w14:textId="77777777" w:rsidTr="003416F6">
        <w:trPr>
          <w:trHeight w:val="241"/>
        </w:trPr>
        <w:tc>
          <w:tcPr>
            <w:tcW w:w="4315" w:type="dxa"/>
          </w:tcPr>
          <w:p w14:paraId="73806C22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20C14F16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505E5F" w14:paraId="70F54C34" w14:textId="77777777" w:rsidTr="003416F6">
        <w:trPr>
          <w:trHeight w:val="241"/>
        </w:trPr>
        <w:tc>
          <w:tcPr>
            <w:tcW w:w="4315" w:type="dxa"/>
          </w:tcPr>
          <w:p w14:paraId="32F05417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06972F11" w14:textId="35ABE44B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05E5F" w14:paraId="6A91D3FA" w14:textId="77777777" w:rsidTr="003416F6">
        <w:trPr>
          <w:trHeight w:val="241"/>
        </w:trPr>
        <w:tc>
          <w:tcPr>
            <w:tcW w:w="4315" w:type="dxa"/>
          </w:tcPr>
          <w:p w14:paraId="0D796D77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30378043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C405FAF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"cluster":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2CA39225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"reason": "</w:t>
            </w:r>
            <w:proofErr w:type="spellStart"/>
            <w:r>
              <w:rPr>
                <w:lang w:eastAsia="zh-CN"/>
              </w:rPr>
              <w:t>text_std_token_lower_case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1A2A598E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ws_status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text_ws</w:t>
            </w:r>
            <w:proofErr w:type="spellEnd"/>
            <w:r>
              <w:rPr>
                <w:lang w:eastAsia="zh-CN"/>
              </w:rPr>
              <w:t>",</w:t>
            </w:r>
          </w:p>
          <w:p w14:paraId="65BA5455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"Group IDs": "</w:t>
            </w:r>
            <w:proofErr w:type="spellStart"/>
            <w:r>
              <w:rPr>
                <w:lang w:eastAsia="zh-CN"/>
              </w:rPr>
              <w:t>tlong</w:t>
            </w:r>
            <w:proofErr w:type="spellEnd"/>
            <w:r>
              <w:rPr>
                <w:lang w:eastAsia="zh-CN"/>
              </w:rPr>
              <w:t>",</w:t>
            </w:r>
          </w:p>
          <w:p w14:paraId="3842201D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"agent":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BD6CD34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sess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A8B2778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ws_repo_id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text_ws</w:t>
            </w:r>
            <w:proofErr w:type="spellEnd"/>
            <w:r>
              <w:rPr>
                <w:lang w:eastAsia="zh-CN"/>
              </w:rPr>
              <w:t>",</w:t>
            </w:r>
          </w:p>
          <w:p w14:paraId="27760FCB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"type":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748B97B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seq_num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tlong</w:t>
            </w:r>
            <w:proofErr w:type="spellEnd"/>
            <w:r>
              <w:rPr>
                <w:lang w:eastAsia="zh-CN"/>
              </w:rPr>
              <w:t>",</w:t>
            </w:r>
          </w:p>
          <w:p w14:paraId="3C00A29D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"Alert group name":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F6B2F7B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"Name":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4E0988B4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"path":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ECE4784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"Administrator":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2A9A82E6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ws_details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text_ws</w:t>
            </w:r>
            <w:proofErr w:type="spellEnd"/>
            <w:r>
              <w:rPr>
                <w:lang w:eastAsia="zh-CN"/>
              </w:rPr>
              <w:t>",</w:t>
            </w:r>
          </w:p>
          <w:p w14:paraId="049C7345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"Version":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00FEDD03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ugi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4C715F61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"Notification name":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3464FB49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"host":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2108E5CE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case_id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4FD34CA5" w14:textId="77777777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"action":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CF93D74" w14:textId="77777777" w:rsidR="00505E5F" w:rsidRDefault="00505E5F" w:rsidP="00505E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…</w:t>
            </w:r>
          </w:p>
          <w:p w14:paraId="3F02D428" w14:textId="60B78426" w:rsidR="00505E5F" w:rsidRDefault="00505E5F" w:rsidP="00505E5F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505E5F" w14:paraId="041AAAD3" w14:textId="77777777" w:rsidTr="003416F6">
        <w:trPr>
          <w:trHeight w:val="241"/>
        </w:trPr>
        <w:tc>
          <w:tcPr>
            <w:tcW w:w="4315" w:type="dxa"/>
          </w:tcPr>
          <w:p w14:paraId="777E08AA" w14:textId="77777777" w:rsidR="00505E5F" w:rsidRDefault="00505E5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391F62B6" w14:textId="49EF95FD" w:rsidR="00505E5F" w:rsidRDefault="00505E5F" w:rsidP="003416F6">
            <w:pPr>
              <w:rPr>
                <w:lang w:eastAsia="zh-CN"/>
              </w:rPr>
            </w:pPr>
            <w:r w:rsidRPr="00505E5F">
              <w:rPr>
                <w:lang w:eastAsia="zh-CN"/>
              </w:rPr>
              <w:t>curl -X GET --header "Accept: application/</w:t>
            </w:r>
            <w:proofErr w:type="spellStart"/>
            <w:r w:rsidRPr="00505E5F">
              <w:rPr>
                <w:lang w:eastAsia="zh-CN"/>
              </w:rPr>
              <w:t>json</w:t>
            </w:r>
            <w:proofErr w:type="spellEnd"/>
            <w:r w:rsidRPr="00505E5F">
              <w:rPr>
                <w:lang w:eastAsia="zh-CN"/>
              </w:rPr>
              <w:t>" "http://10.1.236.111:61888/api/v1/audit/logs/schema/fields"</w:t>
            </w:r>
          </w:p>
        </w:tc>
      </w:tr>
    </w:tbl>
    <w:p w14:paraId="53EE1705" w14:textId="7792CEF7" w:rsidR="00505E5F" w:rsidRDefault="00B34276" w:rsidP="00505E5F">
      <w:pPr>
        <w:pStyle w:val="3"/>
        <w:rPr>
          <w:lang w:eastAsia="zh-CN"/>
        </w:rPr>
      </w:pPr>
      <w:bookmarkStart w:id="11" w:name="_Toc511828408"/>
      <w:r>
        <w:rPr>
          <w:rFonts w:hint="eastAsia"/>
          <w:lang w:eastAsia="zh-CN"/>
        </w:rPr>
        <w:t>获得监管资源的信息</w:t>
      </w:r>
      <w:bookmarkEnd w:id="1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34276" w14:paraId="47DB68AC" w14:textId="77777777" w:rsidTr="003416F6">
        <w:tc>
          <w:tcPr>
            <w:tcW w:w="4315" w:type="dxa"/>
          </w:tcPr>
          <w:p w14:paraId="17DD4BF0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1FB6EE29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34276" w14:paraId="249EF2A1" w14:textId="77777777" w:rsidTr="003416F6">
        <w:tc>
          <w:tcPr>
            <w:tcW w:w="4315" w:type="dxa"/>
          </w:tcPr>
          <w:p w14:paraId="474B56CA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304D6816" w14:textId="629F9419" w:rsidR="00B34276" w:rsidRDefault="00B34276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/audit/logs/resources/{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lang w:eastAsia="zh-CN"/>
              </w:rPr>
              <w:t>}</w:t>
            </w:r>
          </w:p>
        </w:tc>
      </w:tr>
      <w:tr w:rsidR="00B34276" w14:paraId="0CB955BE" w14:textId="77777777" w:rsidTr="003416F6">
        <w:tc>
          <w:tcPr>
            <w:tcW w:w="4315" w:type="dxa"/>
          </w:tcPr>
          <w:p w14:paraId="00CECDC7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18B9031E" w14:textId="77777777" w:rsidR="00B34276" w:rsidRDefault="00B34276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B34276" w14:paraId="10A6DA1D" w14:textId="77777777" w:rsidTr="003416F6">
        <w:trPr>
          <w:trHeight w:val="241"/>
        </w:trPr>
        <w:tc>
          <w:tcPr>
            <w:tcW w:w="4315" w:type="dxa"/>
          </w:tcPr>
          <w:p w14:paraId="3D1B0FB6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5236855B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B34276" w14:paraId="10740225" w14:textId="77777777" w:rsidTr="003416F6">
        <w:trPr>
          <w:trHeight w:val="241"/>
        </w:trPr>
        <w:tc>
          <w:tcPr>
            <w:tcW w:w="4315" w:type="dxa"/>
          </w:tcPr>
          <w:p w14:paraId="6C0A4D25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226FFCDB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3D441B26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78D2667B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3AB2692E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6979E426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043268DD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1CED9EB5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62EE56F9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6C8B8AC3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405741CB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6E83D266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522B8219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6A2ADA69" w14:textId="77777777" w:rsidR="00B34276" w:rsidRDefault="00B34276" w:rsidP="00B3427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0909EC7A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101F0E7D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  <w:p w14:paraId="127B9646" w14:textId="0E57BC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field(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，要查询的</w:t>
            </w:r>
            <w:r>
              <w:rPr>
                <w:rFonts w:hint="eastAsia"/>
                <w:lang w:eastAsia="zh-CN"/>
              </w:rPr>
              <w:t>field</w:t>
            </w:r>
          </w:p>
          <w:p w14:paraId="623E70A3" w14:textId="0F6C4792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top(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，显示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rFonts w:hint="eastAsia"/>
                <w:lang w:eastAsia="zh-CN"/>
              </w:rPr>
              <w:t>几个</w:t>
            </w:r>
          </w:p>
        </w:tc>
      </w:tr>
      <w:tr w:rsidR="00B34276" w14:paraId="3A892AA0" w14:textId="77777777" w:rsidTr="003416F6">
        <w:trPr>
          <w:trHeight w:val="241"/>
        </w:trPr>
        <w:tc>
          <w:tcPr>
            <w:tcW w:w="4315" w:type="dxa"/>
          </w:tcPr>
          <w:p w14:paraId="4D83129E" w14:textId="2A40AC22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025322A7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A651771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graphData</w:t>
            </w:r>
            <w:proofErr w:type="spellEnd"/>
            <w:r>
              <w:rPr>
                <w:lang w:eastAsia="zh-CN"/>
              </w:rPr>
              <w:t>": [</w:t>
            </w:r>
          </w:p>
          <w:p w14:paraId="23411B6D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{</w:t>
            </w:r>
          </w:p>
          <w:p w14:paraId="13C5F91F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dataCount</w:t>
            </w:r>
            <w:proofErr w:type="spellEnd"/>
            <w:r>
              <w:rPr>
                <w:lang w:eastAsia="zh-CN"/>
              </w:rPr>
              <w:t>": [</w:t>
            </w:r>
          </w:p>
          <w:p w14:paraId="2CF2C98B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92AA492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",</w:t>
            </w:r>
          </w:p>
          <w:p w14:paraId="73F87563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"1"</w:t>
            </w:r>
          </w:p>
          <w:p w14:paraId="1DBC5D04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E491447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49BDFFB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"0004935c-831b-45d8-a60c-0474e3940479"</w:t>
            </w:r>
          </w:p>
          <w:p w14:paraId="5AEC6125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957B4CA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4BF75E2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dataCount</w:t>
            </w:r>
            <w:proofErr w:type="spellEnd"/>
            <w:r>
              <w:rPr>
                <w:lang w:eastAsia="zh-CN"/>
              </w:rPr>
              <w:t>": [</w:t>
            </w:r>
          </w:p>
          <w:p w14:paraId="701A4A65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BA50917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</w:t>
            </w:r>
            <w:proofErr w:type="spellEnd"/>
            <w:r>
              <w:rPr>
                <w:lang w:eastAsia="zh-CN"/>
              </w:rPr>
              <w:t>",</w:t>
            </w:r>
          </w:p>
          <w:p w14:paraId="455A8FB2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"1"</w:t>
            </w:r>
          </w:p>
          <w:p w14:paraId="3E477F6C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7F03151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4A0DD86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"000f2843-6842-46a7-a2af-54e003918f55"</w:t>
            </w:r>
          </w:p>
          <w:p w14:paraId="1A5F2324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4ED3DE2A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0FED30A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dataCount</w:t>
            </w:r>
            <w:proofErr w:type="spellEnd"/>
            <w:r>
              <w:rPr>
                <w:lang w:eastAsia="zh-CN"/>
              </w:rPr>
              <w:t>": [</w:t>
            </w:r>
          </w:p>
          <w:p w14:paraId="3AF3020C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7A250EA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",</w:t>
            </w:r>
          </w:p>
          <w:p w14:paraId="4906F095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"1"</w:t>
            </w:r>
          </w:p>
          <w:p w14:paraId="2A485A39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34BA0B3C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604DBE0F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"00281074-c29e-4e18-83cb-809f466ad14d"</w:t>
            </w:r>
          </w:p>
          <w:p w14:paraId="2181274F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72CDBDB7" w14:textId="77777777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</w:t>
            </w:r>
          </w:p>
          <w:p w14:paraId="115D1206" w14:textId="59F40246" w:rsidR="00B34276" w:rsidRDefault="00B34276" w:rsidP="00B34276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B34276" w14:paraId="14E750BE" w14:textId="77777777" w:rsidTr="003416F6">
        <w:trPr>
          <w:trHeight w:val="241"/>
        </w:trPr>
        <w:tc>
          <w:tcPr>
            <w:tcW w:w="4315" w:type="dxa"/>
          </w:tcPr>
          <w:p w14:paraId="3B3509AD" w14:textId="77777777" w:rsidR="00B34276" w:rsidRDefault="00B34276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15" w:type="dxa"/>
          </w:tcPr>
          <w:p w14:paraId="7CC10B9C" w14:textId="5B483BE8" w:rsidR="00B34276" w:rsidRDefault="00B34276" w:rsidP="003416F6">
            <w:pPr>
              <w:rPr>
                <w:lang w:eastAsia="zh-CN"/>
              </w:rPr>
            </w:pPr>
            <w:r w:rsidRPr="00B34276">
              <w:rPr>
                <w:lang w:eastAsia="zh-CN"/>
              </w:rPr>
              <w:t>curl -X GET --header "Accept: application/</w:t>
            </w:r>
            <w:proofErr w:type="spellStart"/>
            <w:r w:rsidRPr="00B34276">
              <w:rPr>
                <w:lang w:eastAsia="zh-CN"/>
              </w:rPr>
              <w:t>json</w:t>
            </w:r>
            <w:proofErr w:type="spellEnd"/>
            <w:r w:rsidRPr="00B34276">
              <w:rPr>
                <w:lang w:eastAsia="zh-CN"/>
              </w:rPr>
              <w:t>" "http://10.1.236.111:61888/api/v1/audit/logs/resources/3?field=id"</w:t>
            </w:r>
          </w:p>
        </w:tc>
      </w:tr>
    </w:tbl>
    <w:p w14:paraId="561AD151" w14:textId="2BE7880B" w:rsidR="00B34276" w:rsidRDefault="00035483" w:rsidP="00B34276">
      <w:pPr>
        <w:pStyle w:val="3"/>
        <w:rPr>
          <w:lang w:eastAsia="zh-CN"/>
        </w:rPr>
      </w:pPr>
      <w:bookmarkStart w:id="12" w:name="_Toc511828409"/>
      <w:r>
        <w:rPr>
          <w:rFonts w:hint="eastAsia"/>
          <w:lang w:eastAsia="zh-CN"/>
        </w:rPr>
        <w:t>显示使用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负载最高的用户</w:t>
      </w:r>
      <w:bookmarkEnd w:id="1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3F7F" w14:paraId="429894AC" w14:textId="77777777" w:rsidTr="003416F6">
        <w:tc>
          <w:tcPr>
            <w:tcW w:w="4315" w:type="dxa"/>
          </w:tcPr>
          <w:p w14:paraId="0C010E66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1F921767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83F7F" w14:paraId="2FE0D6CA" w14:textId="77777777" w:rsidTr="003416F6">
        <w:tc>
          <w:tcPr>
            <w:tcW w:w="4315" w:type="dxa"/>
          </w:tcPr>
          <w:p w14:paraId="728C648C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0EFA3571" w14:textId="542D2649" w:rsidR="00B83F7F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/audit/logs/</w:t>
            </w:r>
            <w:proofErr w:type="spellStart"/>
            <w:r w:rsidRPr="00035483">
              <w:rPr>
                <w:lang w:eastAsia="zh-CN"/>
              </w:rPr>
              <w:t>serviceload</w:t>
            </w:r>
            <w:proofErr w:type="spellEnd"/>
          </w:p>
        </w:tc>
      </w:tr>
      <w:tr w:rsidR="00B83F7F" w14:paraId="22EAE2C5" w14:textId="77777777" w:rsidTr="003416F6">
        <w:tc>
          <w:tcPr>
            <w:tcW w:w="4315" w:type="dxa"/>
          </w:tcPr>
          <w:p w14:paraId="5F9CD9B3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1F588B76" w14:textId="77777777" w:rsidR="00B83F7F" w:rsidRDefault="00B83F7F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B83F7F" w14:paraId="1F02562C" w14:textId="77777777" w:rsidTr="003416F6">
        <w:trPr>
          <w:trHeight w:val="241"/>
        </w:trPr>
        <w:tc>
          <w:tcPr>
            <w:tcW w:w="4315" w:type="dxa"/>
          </w:tcPr>
          <w:p w14:paraId="280A5C2F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307F4EE4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B83F7F" w14:paraId="2AA645A3" w14:textId="77777777" w:rsidTr="003416F6">
        <w:trPr>
          <w:trHeight w:val="241"/>
        </w:trPr>
        <w:tc>
          <w:tcPr>
            <w:tcW w:w="4315" w:type="dxa"/>
          </w:tcPr>
          <w:p w14:paraId="37B0AB8E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0FB22AB3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411CCCC6" w14:textId="77777777" w:rsidR="00B83F7F" w:rsidRDefault="00B83F7F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08E8A72B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6061CAED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22B2C9AE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3FEFDB0C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6FB33618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492F35A6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3329EFC1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6ADF9FC5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20012E8C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68636C93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49493AB0" w14:textId="77777777" w:rsidR="00B83F7F" w:rsidRDefault="00B83F7F" w:rsidP="003416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195D525F" w14:textId="77777777" w:rsidR="00B83F7F" w:rsidRDefault="00B83F7F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2373C055" w14:textId="439D37AD" w:rsidR="00B83F7F" w:rsidRDefault="00B83F7F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</w:tr>
      <w:tr w:rsidR="00B83F7F" w14:paraId="1C81FC61" w14:textId="77777777" w:rsidTr="003416F6">
        <w:trPr>
          <w:trHeight w:val="241"/>
        </w:trPr>
        <w:tc>
          <w:tcPr>
            <w:tcW w:w="4315" w:type="dxa"/>
          </w:tcPr>
          <w:p w14:paraId="47CA4000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返回示例</w:t>
            </w:r>
          </w:p>
        </w:tc>
        <w:tc>
          <w:tcPr>
            <w:tcW w:w="4315" w:type="dxa"/>
          </w:tcPr>
          <w:p w14:paraId="4CC790D8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F0C8337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graphData</w:t>
            </w:r>
            <w:proofErr w:type="spellEnd"/>
            <w:r>
              <w:rPr>
                <w:lang w:eastAsia="zh-CN"/>
              </w:rPr>
              <w:t>": [</w:t>
            </w:r>
          </w:p>
          <w:p w14:paraId="3E12992A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A8AC555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dataCount</w:t>
            </w:r>
            <w:proofErr w:type="spellEnd"/>
            <w:r>
              <w:rPr>
                <w:lang w:eastAsia="zh-CN"/>
              </w:rPr>
              <w:t>": [</w:t>
            </w:r>
          </w:p>
          <w:p w14:paraId="68C14F5A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5B0E2B1A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",</w:t>
            </w:r>
          </w:p>
          <w:p w14:paraId="49986481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"3068"</w:t>
            </w:r>
          </w:p>
          <w:p w14:paraId="76547D74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25DCE1E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03B91BDC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"AMBARI"</w:t>
            </w:r>
          </w:p>
          <w:p w14:paraId="6F6E7AEB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C6E8BD1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7F6DA45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dataCount</w:t>
            </w:r>
            <w:proofErr w:type="spellEnd"/>
            <w:r>
              <w:rPr>
                <w:lang w:eastAsia="zh-CN"/>
              </w:rPr>
              <w:t>": [</w:t>
            </w:r>
          </w:p>
          <w:p w14:paraId="142060F6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9347351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</w:t>
            </w:r>
            <w:proofErr w:type="spellEnd"/>
            <w:r>
              <w:rPr>
                <w:lang w:eastAsia="zh-CN"/>
              </w:rPr>
              <w:t>",</w:t>
            </w:r>
          </w:p>
          <w:p w14:paraId="2C38BBE0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"1924"</w:t>
            </w:r>
          </w:p>
          <w:p w14:paraId="178C44DD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B3A8682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0F471A39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"HDFS"</w:t>
            </w:r>
          </w:p>
          <w:p w14:paraId="35C5ACE3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7B86526F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</w:t>
            </w:r>
          </w:p>
          <w:p w14:paraId="21D25134" w14:textId="6B156196" w:rsidR="00B83F7F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B83F7F" w14:paraId="37BD6277" w14:textId="77777777" w:rsidTr="003416F6">
        <w:trPr>
          <w:trHeight w:val="241"/>
        </w:trPr>
        <w:tc>
          <w:tcPr>
            <w:tcW w:w="4315" w:type="dxa"/>
          </w:tcPr>
          <w:p w14:paraId="41BBC977" w14:textId="77777777" w:rsidR="00B83F7F" w:rsidRDefault="00B83F7F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5C2CA4DC" w14:textId="68C2CC2A" w:rsidR="00B83F7F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curl -X GET --header "Accept: application/</w:t>
            </w:r>
            <w:proofErr w:type="spellStart"/>
            <w:r w:rsidRPr="00035483">
              <w:rPr>
                <w:lang w:eastAsia="zh-CN"/>
              </w:rPr>
              <w:t>json</w:t>
            </w:r>
            <w:proofErr w:type="spellEnd"/>
            <w:r w:rsidRPr="00035483">
              <w:rPr>
                <w:lang w:eastAsia="zh-CN"/>
              </w:rPr>
              <w:t>" "http://10.1.236.111:61888/api/v1/audit/logs/serviceload"</w:t>
            </w:r>
          </w:p>
        </w:tc>
      </w:tr>
    </w:tbl>
    <w:p w14:paraId="286B20FF" w14:textId="7259E9C7" w:rsidR="00B83F7F" w:rsidRDefault="00035483" w:rsidP="00035483">
      <w:pPr>
        <w:pStyle w:val="2"/>
        <w:rPr>
          <w:lang w:eastAsia="zh-CN"/>
        </w:rPr>
      </w:pPr>
      <w:bookmarkStart w:id="13" w:name="_Toc511828410"/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资源</w:t>
      </w:r>
      <w:bookmarkEnd w:id="13"/>
    </w:p>
    <w:p w14:paraId="7E6A5E64" w14:textId="22ABD01F" w:rsidR="00035483" w:rsidRDefault="00035483" w:rsidP="00035483">
      <w:pPr>
        <w:pStyle w:val="3"/>
        <w:rPr>
          <w:lang w:eastAsia="zh-CN"/>
        </w:rPr>
      </w:pPr>
      <w:bookmarkStart w:id="14" w:name="_Toc511828411"/>
      <w:r>
        <w:rPr>
          <w:rFonts w:hint="eastAsia"/>
          <w:lang w:eastAsia="zh-CN"/>
        </w:rPr>
        <w:t>显示</w:t>
      </w:r>
      <w:proofErr w:type="spellStart"/>
      <w:r>
        <w:rPr>
          <w:rFonts w:hint="eastAsia"/>
          <w:lang w:eastAsia="zh-CN"/>
        </w:rPr>
        <w:t>Logsearch</w:t>
      </w:r>
      <w:proofErr w:type="spellEnd"/>
      <w:r>
        <w:rPr>
          <w:rFonts w:hint="eastAsia"/>
          <w:lang w:eastAsia="zh-CN"/>
        </w:rPr>
        <w:t>状态</w:t>
      </w:r>
      <w:bookmarkEnd w:id="14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035483" w14:paraId="50987D2C" w14:textId="77777777" w:rsidTr="007D05E5">
        <w:trPr>
          <w:trHeight w:val="263"/>
        </w:trPr>
        <w:tc>
          <w:tcPr>
            <w:tcW w:w="4343" w:type="dxa"/>
          </w:tcPr>
          <w:p w14:paraId="4A2F5074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142E55A6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035483" w14:paraId="169EDA38" w14:textId="77777777" w:rsidTr="007D05E5">
        <w:trPr>
          <w:trHeight w:val="228"/>
        </w:trPr>
        <w:tc>
          <w:tcPr>
            <w:tcW w:w="4343" w:type="dxa"/>
          </w:tcPr>
          <w:p w14:paraId="0506DFD9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73C639A8" w14:textId="605A5A04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status</w:t>
            </w:r>
          </w:p>
        </w:tc>
      </w:tr>
      <w:tr w:rsidR="00035483" w14:paraId="4E950113" w14:textId="77777777" w:rsidTr="007D05E5">
        <w:trPr>
          <w:trHeight w:val="263"/>
        </w:trPr>
        <w:tc>
          <w:tcPr>
            <w:tcW w:w="4343" w:type="dxa"/>
          </w:tcPr>
          <w:p w14:paraId="6726574E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44F037A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035483" w14:paraId="60A78F94" w14:textId="77777777" w:rsidTr="007D05E5">
        <w:trPr>
          <w:trHeight w:val="242"/>
        </w:trPr>
        <w:tc>
          <w:tcPr>
            <w:tcW w:w="4343" w:type="dxa"/>
          </w:tcPr>
          <w:p w14:paraId="45572133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3AA17F90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035483" w14:paraId="7F5C81A5" w14:textId="77777777" w:rsidTr="007D05E5">
        <w:trPr>
          <w:trHeight w:val="242"/>
        </w:trPr>
        <w:tc>
          <w:tcPr>
            <w:tcW w:w="4343" w:type="dxa"/>
          </w:tcPr>
          <w:p w14:paraId="173BF98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0C504B11" w14:textId="1C0FC81D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35483" w14:paraId="79F6826B" w14:textId="77777777" w:rsidTr="007D05E5">
        <w:trPr>
          <w:trHeight w:val="242"/>
        </w:trPr>
        <w:tc>
          <w:tcPr>
            <w:tcW w:w="4343" w:type="dxa"/>
          </w:tcPr>
          <w:p w14:paraId="1AE6992B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4C43670D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0D53A7C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auditLogs</w:t>
            </w:r>
            <w:proofErr w:type="spellEnd"/>
            <w:r>
              <w:rPr>
                <w:lang w:eastAsia="zh-CN"/>
              </w:rPr>
              <w:t>": {</w:t>
            </w:r>
          </w:p>
          <w:p w14:paraId="1F317BF1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znodeReady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486C9EAC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solrCollectionReady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0A100953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configurationUploaded</w:t>
            </w:r>
            <w:proofErr w:type="spellEnd"/>
            <w:r>
              <w:rPr>
                <w:lang w:eastAsia="zh-CN"/>
              </w:rPr>
              <w:t>": true</w:t>
            </w:r>
          </w:p>
          <w:p w14:paraId="24426AA7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},</w:t>
            </w:r>
          </w:p>
          <w:p w14:paraId="230256AC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userConfig</w:t>
            </w:r>
            <w:proofErr w:type="spellEnd"/>
            <w:r>
              <w:rPr>
                <w:lang w:eastAsia="zh-CN"/>
              </w:rPr>
              <w:t>": {</w:t>
            </w:r>
          </w:p>
          <w:p w14:paraId="2BC3BB55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znodeReady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0EF68439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solrCollectionReady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223B381B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configurationUploaded</w:t>
            </w:r>
            <w:proofErr w:type="spellEnd"/>
            <w:r>
              <w:rPr>
                <w:lang w:eastAsia="zh-CN"/>
              </w:rPr>
              <w:t>": true</w:t>
            </w:r>
          </w:p>
          <w:p w14:paraId="54E41C87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},</w:t>
            </w:r>
          </w:p>
          <w:p w14:paraId="4E275423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serviceLogs</w:t>
            </w:r>
            <w:proofErr w:type="spellEnd"/>
            <w:r>
              <w:rPr>
                <w:lang w:eastAsia="zh-CN"/>
              </w:rPr>
              <w:t>": {</w:t>
            </w:r>
          </w:p>
          <w:p w14:paraId="55D3AE89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znodeReady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34DBA638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solrCollectionReady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6984941F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configurationUploaded</w:t>
            </w:r>
            <w:proofErr w:type="spellEnd"/>
            <w:r>
              <w:rPr>
                <w:lang w:eastAsia="zh-CN"/>
              </w:rPr>
              <w:t>": true</w:t>
            </w:r>
          </w:p>
          <w:p w14:paraId="1E336B0A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1579BA8D" w14:textId="359E2930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035483" w14:paraId="060E0020" w14:textId="77777777" w:rsidTr="007D05E5">
        <w:trPr>
          <w:trHeight w:val="242"/>
        </w:trPr>
        <w:tc>
          <w:tcPr>
            <w:tcW w:w="4343" w:type="dxa"/>
          </w:tcPr>
          <w:p w14:paraId="00F642DA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43" w:type="dxa"/>
          </w:tcPr>
          <w:p w14:paraId="026F61F7" w14:textId="47179AC5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curl -X GET --header "Accept: application/</w:t>
            </w:r>
            <w:proofErr w:type="spellStart"/>
            <w:r w:rsidRPr="00035483">
              <w:rPr>
                <w:lang w:eastAsia="zh-CN"/>
              </w:rPr>
              <w:t>json</w:t>
            </w:r>
            <w:proofErr w:type="spellEnd"/>
            <w:r w:rsidRPr="00035483">
              <w:rPr>
                <w:lang w:eastAsia="zh-CN"/>
              </w:rPr>
              <w:t>" "http://10.1.236.111:61888/api/v1/status"</w:t>
            </w:r>
          </w:p>
        </w:tc>
      </w:tr>
    </w:tbl>
    <w:p w14:paraId="345C0B6E" w14:textId="220D546A" w:rsidR="00035483" w:rsidRDefault="00035483" w:rsidP="00035483">
      <w:pPr>
        <w:pStyle w:val="3"/>
        <w:rPr>
          <w:lang w:eastAsia="zh-CN"/>
        </w:rPr>
      </w:pPr>
      <w:bookmarkStart w:id="15" w:name="_Toc511828412"/>
      <w:r>
        <w:rPr>
          <w:rFonts w:hint="eastAsia"/>
          <w:lang w:eastAsia="zh-CN"/>
        </w:rPr>
        <w:t>显示监管日志运行信息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483" w14:paraId="45CE52D7" w14:textId="77777777" w:rsidTr="003416F6">
        <w:tc>
          <w:tcPr>
            <w:tcW w:w="4315" w:type="dxa"/>
          </w:tcPr>
          <w:p w14:paraId="284E79CC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65A353A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035483" w14:paraId="216351C6" w14:textId="77777777" w:rsidTr="00035483">
        <w:trPr>
          <w:trHeight w:val="242"/>
        </w:trPr>
        <w:tc>
          <w:tcPr>
            <w:tcW w:w="4315" w:type="dxa"/>
          </w:tcPr>
          <w:p w14:paraId="174CDC06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7AA18474" w14:textId="5527FDD4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auditlogs</w:t>
            </w:r>
            <w:proofErr w:type="spellEnd"/>
          </w:p>
        </w:tc>
      </w:tr>
      <w:tr w:rsidR="00035483" w14:paraId="767862E1" w14:textId="77777777" w:rsidTr="003416F6">
        <w:tc>
          <w:tcPr>
            <w:tcW w:w="4315" w:type="dxa"/>
          </w:tcPr>
          <w:p w14:paraId="7A44E7AD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内容类型</w:t>
            </w:r>
          </w:p>
        </w:tc>
        <w:tc>
          <w:tcPr>
            <w:tcW w:w="4315" w:type="dxa"/>
          </w:tcPr>
          <w:p w14:paraId="4078D461" w14:textId="77777777" w:rsidR="00035483" w:rsidRDefault="00035483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035483" w14:paraId="63DF1360" w14:textId="77777777" w:rsidTr="003416F6">
        <w:trPr>
          <w:trHeight w:val="241"/>
        </w:trPr>
        <w:tc>
          <w:tcPr>
            <w:tcW w:w="4315" w:type="dxa"/>
          </w:tcPr>
          <w:p w14:paraId="0376432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6AFC15D9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035483" w14:paraId="0BFDD339" w14:textId="77777777" w:rsidTr="003416F6">
        <w:trPr>
          <w:trHeight w:val="241"/>
        </w:trPr>
        <w:tc>
          <w:tcPr>
            <w:tcW w:w="4315" w:type="dxa"/>
          </w:tcPr>
          <w:p w14:paraId="7FF7394A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4A5DCFE8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35483" w14:paraId="295407AF" w14:textId="77777777" w:rsidTr="003416F6">
        <w:trPr>
          <w:trHeight w:val="241"/>
        </w:trPr>
        <w:tc>
          <w:tcPr>
            <w:tcW w:w="4315" w:type="dxa"/>
          </w:tcPr>
          <w:p w14:paraId="239CE051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2FE52FAA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6625465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znodeReady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054C4CAF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solrCollectionReady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5B268C92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solrAliasReady</w:t>
            </w:r>
            <w:proofErr w:type="spellEnd"/>
            <w:r>
              <w:rPr>
                <w:lang w:eastAsia="zh-CN"/>
              </w:rPr>
              <w:t>": false,</w:t>
            </w:r>
          </w:p>
          <w:p w14:paraId="70EBA350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configurationUploaded</w:t>
            </w:r>
            <w:proofErr w:type="spellEnd"/>
            <w:r>
              <w:rPr>
                <w:lang w:eastAsia="zh-CN"/>
              </w:rPr>
              <w:t>": true</w:t>
            </w:r>
          </w:p>
          <w:p w14:paraId="4F5C7728" w14:textId="1AE531F2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035483" w14:paraId="3CBFF4D3" w14:textId="77777777" w:rsidTr="003416F6">
        <w:trPr>
          <w:trHeight w:val="241"/>
        </w:trPr>
        <w:tc>
          <w:tcPr>
            <w:tcW w:w="4315" w:type="dxa"/>
          </w:tcPr>
          <w:p w14:paraId="17B7895C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771D5E84" w14:textId="55738617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curl -X GET --header "Accept: application/</w:t>
            </w:r>
            <w:proofErr w:type="spellStart"/>
            <w:r w:rsidRPr="00035483">
              <w:rPr>
                <w:lang w:eastAsia="zh-CN"/>
              </w:rPr>
              <w:t>json</w:t>
            </w:r>
            <w:proofErr w:type="spellEnd"/>
            <w:r w:rsidRPr="00035483">
              <w:rPr>
                <w:lang w:eastAsia="zh-CN"/>
              </w:rPr>
              <w:t>" "http://10.1.236.111:61888/api/v1/status/auditlogs"</w:t>
            </w:r>
          </w:p>
        </w:tc>
      </w:tr>
    </w:tbl>
    <w:p w14:paraId="76B3DEAC" w14:textId="746C243F" w:rsidR="00035483" w:rsidRDefault="00035483" w:rsidP="00035483">
      <w:pPr>
        <w:pStyle w:val="3"/>
        <w:rPr>
          <w:lang w:eastAsia="zh-CN"/>
        </w:rPr>
      </w:pPr>
      <w:bookmarkStart w:id="16" w:name="_Toc511828413"/>
      <w:r>
        <w:rPr>
          <w:rFonts w:hint="eastAsia"/>
          <w:lang w:eastAsia="zh-CN"/>
        </w:rPr>
        <w:t>显示服务日志运行信息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483" w14:paraId="3FB94819" w14:textId="77777777" w:rsidTr="003416F6">
        <w:tc>
          <w:tcPr>
            <w:tcW w:w="4315" w:type="dxa"/>
          </w:tcPr>
          <w:p w14:paraId="3037F5DD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6DDFD9F4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035483" w14:paraId="3C996C1A" w14:textId="77777777" w:rsidTr="003416F6">
        <w:trPr>
          <w:trHeight w:val="242"/>
        </w:trPr>
        <w:tc>
          <w:tcPr>
            <w:tcW w:w="4315" w:type="dxa"/>
          </w:tcPr>
          <w:p w14:paraId="420FB4A2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6F91849D" w14:textId="4013E778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servicelogs</w:t>
            </w:r>
            <w:proofErr w:type="spellEnd"/>
          </w:p>
        </w:tc>
      </w:tr>
      <w:tr w:rsidR="00035483" w14:paraId="30CA6CBA" w14:textId="77777777" w:rsidTr="003416F6">
        <w:tc>
          <w:tcPr>
            <w:tcW w:w="4315" w:type="dxa"/>
          </w:tcPr>
          <w:p w14:paraId="64D4FF07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5A48AAB9" w14:textId="77777777" w:rsidR="00035483" w:rsidRDefault="00035483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035483" w14:paraId="17A944E9" w14:textId="77777777" w:rsidTr="003416F6">
        <w:trPr>
          <w:trHeight w:val="241"/>
        </w:trPr>
        <w:tc>
          <w:tcPr>
            <w:tcW w:w="4315" w:type="dxa"/>
          </w:tcPr>
          <w:p w14:paraId="60B9D62A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5459E4B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035483" w14:paraId="0188473B" w14:textId="77777777" w:rsidTr="003416F6">
        <w:trPr>
          <w:trHeight w:val="241"/>
        </w:trPr>
        <w:tc>
          <w:tcPr>
            <w:tcW w:w="4315" w:type="dxa"/>
          </w:tcPr>
          <w:p w14:paraId="53C56A19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5784178C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35483" w14:paraId="7B4C7900" w14:textId="77777777" w:rsidTr="003416F6">
        <w:trPr>
          <w:trHeight w:val="241"/>
        </w:trPr>
        <w:tc>
          <w:tcPr>
            <w:tcW w:w="4315" w:type="dxa"/>
          </w:tcPr>
          <w:p w14:paraId="64214F17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5FF2E4CF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440D296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znodeReady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45DB81DC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solrCollectionReady</w:t>
            </w:r>
            <w:proofErr w:type="spellEnd"/>
            <w:r>
              <w:rPr>
                <w:lang w:eastAsia="zh-CN"/>
              </w:rPr>
              <w:t>": true,</w:t>
            </w:r>
          </w:p>
          <w:p w14:paraId="1111A5B3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configurationUploaded</w:t>
            </w:r>
            <w:proofErr w:type="spellEnd"/>
            <w:r>
              <w:rPr>
                <w:lang w:eastAsia="zh-CN"/>
              </w:rPr>
              <w:t>": true</w:t>
            </w:r>
          </w:p>
          <w:p w14:paraId="136DEDE7" w14:textId="6D0E7028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035483" w14:paraId="622D2EFB" w14:textId="77777777" w:rsidTr="003416F6">
        <w:trPr>
          <w:trHeight w:val="241"/>
        </w:trPr>
        <w:tc>
          <w:tcPr>
            <w:tcW w:w="4315" w:type="dxa"/>
          </w:tcPr>
          <w:p w14:paraId="3FCAFD25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695E4FED" w14:textId="3A4653DA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curl -X GET --header "Accept: application/</w:t>
            </w:r>
            <w:proofErr w:type="spellStart"/>
            <w:r w:rsidRPr="00035483">
              <w:rPr>
                <w:lang w:eastAsia="zh-CN"/>
              </w:rPr>
              <w:t>json</w:t>
            </w:r>
            <w:proofErr w:type="spellEnd"/>
            <w:r w:rsidRPr="00035483">
              <w:rPr>
                <w:lang w:eastAsia="zh-CN"/>
              </w:rPr>
              <w:t>" "http://10.1.236.111:61888/api/v1/status/servicelogs"</w:t>
            </w:r>
          </w:p>
        </w:tc>
      </w:tr>
    </w:tbl>
    <w:p w14:paraId="7FBEA332" w14:textId="73B77880" w:rsidR="00035483" w:rsidRDefault="00035483" w:rsidP="00035483">
      <w:pPr>
        <w:pStyle w:val="3"/>
        <w:rPr>
          <w:lang w:eastAsia="zh-CN"/>
        </w:rPr>
      </w:pPr>
      <w:bookmarkStart w:id="17" w:name="_Toc511828414"/>
      <w:r>
        <w:rPr>
          <w:rFonts w:hint="eastAsia"/>
          <w:lang w:eastAsia="zh-CN"/>
        </w:rPr>
        <w:t>显示用户配置运行信息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483" w14:paraId="38600838" w14:textId="77777777" w:rsidTr="003416F6">
        <w:tc>
          <w:tcPr>
            <w:tcW w:w="4315" w:type="dxa"/>
          </w:tcPr>
          <w:p w14:paraId="0D4AF8B6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15" w:type="dxa"/>
          </w:tcPr>
          <w:p w14:paraId="1034103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035483" w14:paraId="159BAF27" w14:textId="77777777" w:rsidTr="003416F6">
        <w:trPr>
          <w:trHeight w:val="242"/>
        </w:trPr>
        <w:tc>
          <w:tcPr>
            <w:tcW w:w="4315" w:type="dxa"/>
          </w:tcPr>
          <w:p w14:paraId="5728232F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15" w:type="dxa"/>
          </w:tcPr>
          <w:p w14:paraId="39DAAFEB" w14:textId="02E674C0" w:rsidR="00035483" w:rsidRDefault="00035483" w:rsidP="00035483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userconfig</w:t>
            </w:r>
            <w:proofErr w:type="spellEnd"/>
          </w:p>
        </w:tc>
      </w:tr>
      <w:tr w:rsidR="00035483" w14:paraId="1C895E43" w14:textId="77777777" w:rsidTr="003416F6">
        <w:tc>
          <w:tcPr>
            <w:tcW w:w="4315" w:type="dxa"/>
          </w:tcPr>
          <w:p w14:paraId="109B2A69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15" w:type="dxa"/>
          </w:tcPr>
          <w:p w14:paraId="2BB6BD50" w14:textId="77777777" w:rsidR="00035483" w:rsidRDefault="00035483" w:rsidP="003416F6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035483" w14:paraId="47558812" w14:textId="77777777" w:rsidTr="003416F6">
        <w:trPr>
          <w:trHeight w:val="241"/>
        </w:trPr>
        <w:tc>
          <w:tcPr>
            <w:tcW w:w="4315" w:type="dxa"/>
          </w:tcPr>
          <w:p w14:paraId="5CF1ECA8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15" w:type="dxa"/>
          </w:tcPr>
          <w:p w14:paraId="4810CB56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035483" w14:paraId="54CA3074" w14:textId="77777777" w:rsidTr="003416F6">
        <w:trPr>
          <w:trHeight w:val="241"/>
        </w:trPr>
        <w:tc>
          <w:tcPr>
            <w:tcW w:w="4315" w:type="dxa"/>
          </w:tcPr>
          <w:p w14:paraId="3751EE9C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15" w:type="dxa"/>
          </w:tcPr>
          <w:p w14:paraId="5D3BA8DE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35483" w14:paraId="004C6E2D" w14:textId="77777777" w:rsidTr="003416F6">
        <w:trPr>
          <w:trHeight w:val="241"/>
        </w:trPr>
        <w:tc>
          <w:tcPr>
            <w:tcW w:w="4315" w:type="dxa"/>
          </w:tcPr>
          <w:p w14:paraId="6BB1A9E1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15" w:type="dxa"/>
          </w:tcPr>
          <w:p w14:paraId="724E45CA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FD85922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znodeReady</w:t>
            </w:r>
            <w:proofErr w:type="spellEnd"/>
            <w:r>
              <w:rPr>
                <w:lang w:eastAsia="zh-CN"/>
              </w:rPr>
              <w:t>": false,</w:t>
            </w:r>
          </w:p>
          <w:p w14:paraId="69E045D7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solrCollectionReady</w:t>
            </w:r>
            <w:proofErr w:type="spellEnd"/>
            <w:r>
              <w:rPr>
                <w:lang w:eastAsia="zh-CN"/>
              </w:rPr>
              <w:t>": false,</w:t>
            </w:r>
          </w:p>
          <w:p w14:paraId="5BE436CD" w14:textId="77777777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configurationUploaded</w:t>
            </w:r>
            <w:proofErr w:type="spellEnd"/>
            <w:r>
              <w:rPr>
                <w:lang w:eastAsia="zh-CN"/>
              </w:rPr>
              <w:t>": false</w:t>
            </w:r>
          </w:p>
          <w:p w14:paraId="4627CF67" w14:textId="5D172D50" w:rsidR="00035483" w:rsidRDefault="00035483" w:rsidP="00035483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035483" w14:paraId="2F1A6123" w14:textId="77777777" w:rsidTr="003416F6">
        <w:trPr>
          <w:trHeight w:val="241"/>
        </w:trPr>
        <w:tc>
          <w:tcPr>
            <w:tcW w:w="4315" w:type="dxa"/>
          </w:tcPr>
          <w:p w14:paraId="0F2B59F7" w14:textId="77777777" w:rsidR="00035483" w:rsidRDefault="00035483" w:rsidP="003416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15" w:type="dxa"/>
          </w:tcPr>
          <w:p w14:paraId="0D271341" w14:textId="1D914941" w:rsidR="00035483" w:rsidRDefault="00035483" w:rsidP="003416F6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curl -X GET --header "Accept: application/</w:t>
            </w:r>
            <w:proofErr w:type="spellStart"/>
            <w:r w:rsidRPr="00035483">
              <w:rPr>
                <w:lang w:eastAsia="zh-CN"/>
              </w:rPr>
              <w:t>json</w:t>
            </w:r>
            <w:proofErr w:type="spellEnd"/>
            <w:r w:rsidRPr="00035483">
              <w:rPr>
                <w:lang w:eastAsia="zh-CN"/>
              </w:rPr>
              <w:t>" "http://10.1.236.111:61888/api/v1/status/userconfig"</w:t>
            </w:r>
          </w:p>
        </w:tc>
      </w:tr>
    </w:tbl>
    <w:p w14:paraId="4D1F64CB" w14:textId="1B8D0923" w:rsidR="00035483" w:rsidRDefault="003416F6" w:rsidP="003416F6">
      <w:pPr>
        <w:pStyle w:val="2"/>
        <w:rPr>
          <w:rFonts w:hint="eastAsia"/>
          <w:lang w:eastAsia="zh-CN"/>
        </w:rPr>
      </w:pPr>
      <w:bookmarkStart w:id="18" w:name="_Toc511828415"/>
      <w:proofErr w:type="spellStart"/>
      <w:r>
        <w:rPr>
          <w:lang w:eastAsia="zh-CN"/>
        </w:rPr>
        <w:t>servicelogs</w:t>
      </w:r>
      <w:proofErr w:type="spellEnd"/>
      <w:r>
        <w:rPr>
          <w:rFonts w:hint="eastAsia"/>
          <w:lang w:eastAsia="zh-CN"/>
        </w:rPr>
        <w:t>资源</w:t>
      </w:r>
      <w:bookmarkEnd w:id="18"/>
    </w:p>
    <w:p w14:paraId="0CA4565D" w14:textId="77777777" w:rsidR="003416F6" w:rsidRDefault="003416F6" w:rsidP="003416F6">
      <w:pPr>
        <w:rPr>
          <w:rFonts w:hint="eastAsia"/>
          <w:lang w:eastAsia="zh-CN"/>
        </w:rPr>
      </w:pPr>
    </w:p>
    <w:p w14:paraId="1791EEAD" w14:textId="5502FDD0" w:rsidR="003416F6" w:rsidRDefault="007D05E5" w:rsidP="003416F6">
      <w:pPr>
        <w:pStyle w:val="3"/>
        <w:rPr>
          <w:rFonts w:hint="eastAsia"/>
          <w:lang w:eastAsia="zh-CN"/>
        </w:rPr>
      </w:pPr>
      <w:bookmarkStart w:id="19" w:name="_Toc511828416"/>
      <w:r>
        <w:rPr>
          <w:rFonts w:hint="eastAsia"/>
          <w:lang w:eastAsia="zh-CN"/>
        </w:rPr>
        <w:t>搜索日志项</w:t>
      </w:r>
      <w:bookmarkEnd w:id="19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7D05E5" w14:paraId="2DA8A198" w14:textId="77777777" w:rsidTr="00974465">
        <w:trPr>
          <w:trHeight w:val="263"/>
        </w:trPr>
        <w:tc>
          <w:tcPr>
            <w:tcW w:w="4343" w:type="dxa"/>
          </w:tcPr>
          <w:p w14:paraId="6ED0027B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3CFC146E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7D05E5" w14:paraId="2997F9B2" w14:textId="77777777" w:rsidTr="00974465">
        <w:trPr>
          <w:trHeight w:val="228"/>
        </w:trPr>
        <w:tc>
          <w:tcPr>
            <w:tcW w:w="4343" w:type="dxa"/>
          </w:tcPr>
          <w:p w14:paraId="394C11B2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364FAC76" w14:textId="4BB2EA0F" w:rsidR="007D05E5" w:rsidRDefault="007D05E5" w:rsidP="007D05E5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</w:t>
            </w:r>
          </w:p>
        </w:tc>
      </w:tr>
      <w:tr w:rsidR="007D05E5" w14:paraId="622FAD54" w14:textId="77777777" w:rsidTr="00974465">
        <w:trPr>
          <w:trHeight w:val="263"/>
        </w:trPr>
        <w:tc>
          <w:tcPr>
            <w:tcW w:w="4343" w:type="dxa"/>
          </w:tcPr>
          <w:p w14:paraId="4652D870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7346120F" w14:textId="77777777" w:rsidR="007D05E5" w:rsidRDefault="007D05E5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7D05E5" w14:paraId="2EE3A11C" w14:textId="77777777" w:rsidTr="00974465">
        <w:trPr>
          <w:trHeight w:val="242"/>
        </w:trPr>
        <w:tc>
          <w:tcPr>
            <w:tcW w:w="4343" w:type="dxa"/>
          </w:tcPr>
          <w:p w14:paraId="5A194E4C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17DDB133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7D05E5" w14:paraId="79DAF226" w14:textId="77777777" w:rsidTr="00974465">
        <w:trPr>
          <w:trHeight w:val="242"/>
        </w:trPr>
        <w:tc>
          <w:tcPr>
            <w:tcW w:w="4343" w:type="dxa"/>
          </w:tcPr>
          <w:p w14:paraId="6DA86FC2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0D8FFDB7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680511A5" w14:textId="77777777" w:rsidR="007867F1" w:rsidRDefault="007867F1" w:rsidP="007867F1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2582E1AD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2918718E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29C927E8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250CC886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start_time</w:t>
            </w:r>
            <w:proofErr w:type="spellEnd"/>
          </w:p>
          <w:p w14:paraId="76757CF7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14480A17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2AB7DFA9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6B0C1EEC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4B0B3D58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093D2B52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0AB38DCF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2553E756" w14:textId="77777777" w:rsidR="007867F1" w:rsidRDefault="007867F1" w:rsidP="007867F1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135F7E43" w14:textId="77777777" w:rsidR="007D05E5" w:rsidRDefault="007867F1" w:rsidP="007867F1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  <w:p w14:paraId="517B89CF" w14:textId="77777777" w:rsidR="007867F1" w:rsidRDefault="007867F1" w:rsidP="007867F1">
            <w:pPr>
              <w:rPr>
                <w:lang w:eastAsia="zh-CN"/>
              </w:rPr>
            </w:pPr>
            <w:r>
              <w:rPr>
                <w:lang w:eastAsia="zh-CN"/>
              </w:rPr>
              <w:t>level</w:t>
            </w:r>
          </w:p>
          <w:p w14:paraId="64107039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host_name</w:t>
            </w:r>
            <w:proofErr w:type="spellEnd"/>
          </w:p>
          <w:p w14:paraId="651750D8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component_name</w:t>
            </w:r>
            <w:proofErr w:type="spellEnd"/>
          </w:p>
          <w:p w14:paraId="7A0DC402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file_name</w:t>
            </w:r>
            <w:proofErr w:type="spellEnd"/>
          </w:p>
          <w:p w14:paraId="71926EEB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bundle_id</w:t>
            </w:r>
            <w:proofErr w:type="spellEnd"/>
          </w:p>
          <w:p w14:paraId="7BFC7DC9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hostList</w:t>
            </w:r>
            <w:proofErr w:type="spellEnd"/>
          </w:p>
          <w:p w14:paraId="63F22F1C" w14:textId="77777777" w:rsidR="007867F1" w:rsidRDefault="007867F1" w:rsidP="007867F1">
            <w:pPr>
              <w:rPr>
                <w:lang w:eastAsia="zh-CN"/>
              </w:rPr>
            </w:pPr>
            <w:r>
              <w:rPr>
                <w:lang w:eastAsia="zh-CN"/>
              </w:rPr>
              <w:t>find</w:t>
            </w:r>
          </w:p>
          <w:p w14:paraId="1CDC650D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sourceLogId</w:t>
            </w:r>
            <w:proofErr w:type="spellEnd"/>
          </w:p>
          <w:p w14:paraId="3A8A29AE" w14:textId="77777777" w:rsidR="007867F1" w:rsidRDefault="007867F1" w:rsidP="007867F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keywordType</w:t>
            </w:r>
            <w:proofErr w:type="spellEnd"/>
          </w:p>
          <w:p w14:paraId="71D45557" w14:textId="616DD07A" w:rsidR="007867F1" w:rsidRDefault="007867F1" w:rsidP="007867F1">
            <w:pPr>
              <w:rPr>
                <w:lang w:eastAsia="zh-CN"/>
              </w:rPr>
            </w:pPr>
            <w:r>
              <w:rPr>
                <w:lang w:eastAsia="zh-CN"/>
              </w:rPr>
              <w:t>token</w:t>
            </w:r>
          </w:p>
        </w:tc>
      </w:tr>
      <w:tr w:rsidR="007D05E5" w14:paraId="25A674A8" w14:textId="77777777" w:rsidTr="00974465">
        <w:trPr>
          <w:trHeight w:val="242"/>
        </w:trPr>
        <w:tc>
          <w:tcPr>
            <w:tcW w:w="4343" w:type="dxa"/>
          </w:tcPr>
          <w:p w14:paraId="5F888C45" w14:textId="4E1D69B5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返回示例</w:t>
            </w:r>
          </w:p>
        </w:tc>
        <w:tc>
          <w:tcPr>
            <w:tcW w:w="4343" w:type="dxa"/>
          </w:tcPr>
          <w:p w14:paraId="7D9EA2F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9DF37C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3,</w:t>
            </w:r>
          </w:p>
          <w:p w14:paraId="136B709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3,</w:t>
            </w:r>
          </w:p>
          <w:p w14:paraId="1BCAF32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170148,</w:t>
            </w:r>
          </w:p>
          <w:p w14:paraId="53DFC02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49DBFBA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1751FAD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3F10639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1524034749128,</w:t>
            </w:r>
          </w:p>
          <w:p w14:paraId="72C98A1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logList</w:t>
            </w:r>
            <w:proofErr w:type="spellEnd"/>
            <w:r>
              <w:rPr>
                <w:lang w:eastAsia="zh-CN"/>
              </w:rPr>
              <w:t>": [</w:t>
            </w:r>
          </w:p>
          <w:p w14:paraId="38C4A12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A6813F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"id": "2550498e-5733-467f-832f-54a2d69cfeba",</w:t>
            </w:r>
          </w:p>
          <w:p w14:paraId="35D3A62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bundle_id</w:t>
            </w:r>
            <w:proofErr w:type="spellEnd"/>
            <w:r>
              <w:rPr>
                <w:lang w:eastAsia="zh-CN"/>
              </w:rPr>
              <w:t>": null,</w:t>
            </w:r>
          </w:p>
          <w:p w14:paraId="139B015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case_id</w:t>
            </w:r>
            <w:proofErr w:type="spellEnd"/>
            <w:r>
              <w:rPr>
                <w:lang w:eastAsia="zh-CN"/>
              </w:rPr>
              <w:t>": null,</w:t>
            </w:r>
          </w:p>
          <w:p w14:paraId="3C8E224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"cluster": "</w:t>
            </w:r>
            <w:proofErr w:type="spellStart"/>
            <w:r>
              <w:rPr>
                <w:lang w:eastAsia="zh-CN"/>
              </w:rPr>
              <w:t>testcluster</w:t>
            </w:r>
            <w:proofErr w:type="spellEnd"/>
            <w:r>
              <w:rPr>
                <w:lang w:eastAsia="zh-CN"/>
              </w:rPr>
              <w:t>",</w:t>
            </w:r>
          </w:p>
          <w:p w14:paraId="33C674F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seq_num</w:t>
            </w:r>
            <w:proofErr w:type="spellEnd"/>
            <w:r>
              <w:rPr>
                <w:lang w:eastAsia="zh-CN"/>
              </w:rPr>
              <w:t>": 4001362,</w:t>
            </w:r>
          </w:p>
          <w:p w14:paraId="5F82A3F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log_message</w:t>
            </w:r>
            <w:proofErr w:type="spellEnd"/>
            <w:r>
              <w:rPr>
                <w:lang w:eastAsia="zh-CN"/>
              </w:rPr>
              <w:t xml:space="preserve">": "Error while populating fields for collection </w:t>
            </w:r>
            <w:proofErr w:type="spellStart"/>
            <w:r>
              <w:rPr>
                <w:lang w:eastAsia="zh-CN"/>
              </w:rPr>
              <w:t>hadoop_logs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retryCount</w:t>
            </w:r>
            <w:proofErr w:type="spellEnd"/>
            <w:r>
              <w:rPr>
                <w:lang w:eastAsia="zh-CN"/>
              </w:rPr>
              <w:t>=1",</w:t>
            </w:r>
          </w:p>
          <w:p w14:paraId="31D8177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logfile_line_number</w:t>
            </w:r>
            <w:proofErr w:type="spellEnd"/>
            <w:r>
              <w:rPr>
                <w:lang w:eastAsia="zh-CN"/>
              </w:rPr>
              <w:t>": 27890,</w:t>
            </w:r>
          </w:p>
          <w:p w14:paraId="4A08EB9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event_dur_ms</w:t>
            </w:r>
            <w:proofErr w:type="spellEnd"/>
            <w:r>
              <w:rPr>
                <w:lang w:eastAsia="zh-CN"/>
              </w:rPr>
              <w:t>": null,</w:t>
            </w:r>
          </w:p>
          <w:p w14:paraId="53423AD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"file": "SolrSchemaFieldDao.java",</w:t>
            </w:r>
          </w:p>
          <w:p w14:paraId="2ED8658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logsearch_app</w:t>
            </w:r>
            <w:proofErr w:type="spellEnd"/>
            <w:r>
              <w:rPr>
                <w:lang w:eastAsia="zh-CN"/>
              </w:rPr>
              <w:t>",</w:t>
            </w:r>
          </w:p>
          <w:p w14:paraId="3EBAFB6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event_count</w:t>
            </w:r>
            <w:proofErr w:type="spellEnd"/>
            <w:r>
              <w:rPr>
                <w:lang w:eastAsia="zh-CN"/>
              </w:rPr>
              <w:t>": 1,</w:t>
            </w:r>
          </w:p>
          <w:p w14:paraId="264C5E3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"event_md5": "2018-04-18T06:58:51.299Z1781352832955898180",</w:t>
            </w:r>
          </w:p>
          <w:p w14:paraId="5AC720B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"message_md5": "1439225036746764875",</w:t>
            </w:r>
          </w:p>
          <w:p w14:paraId="2440252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</w:t>
            </w:r>
            <w:proofErr w:type="spellStart"/>
            <w:r>
              <w:rPr>
                <w:lang w:eastAsia="zh-CN"/>
              </w:rPr>
              <w:t>ttl</w:t>
            </w:r>
            <w:proofErr w:type="spellEnd"/>
            <w:r>
              <w:rPr>
                <w:lang w:eastAsia="zh-CN"/>
              </w:rPr>
              <w:t>_": "+7DAYS",</w:t>
            </w:r>
          </w:p>
          <w:p w14:paraId="4BDDA32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</w:t>
            </w:r>
            <w:proofErr w:type="spellStart"/>
            <w:r>
              <w:rPr>
                <w:lang w:eastAsia="zh-CN"/>
              </w:rPr>
              <w:t>expire_at</w:t>
            </w:r>
            <w:proofErr w:type="spellEnd"/>
            <w:r>
              <w:rPr>
                <w:lang w:eastAsia="zh-CN"/>
              </w:rPr>
              <w:t>_": 1524639533687,</w:t>
            </w:r>
          </w:p>
          <w:p w14:paraId="10C9F20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"_version_": 1598066244934697000,</w:t>
            </w:r>
          </w:p>
          <w:p w14:paraId="2E56D9F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"_</w:t>
            </w:r>
            <w:proofErr w:type="spellStart"/>
            <w:r>
              <w:rPr>
                <w:lang w:eastAsia="zh-CN"/>
              </w:rPr>
              <w:t>router_field</w:t>
            </w:r>
            <w:proofErr w:type="spellEnd"/>
            <w:r>
              <w:rPr>
                <w:lang w:eastAsia="zh-CN"/>
              </w:rPr>
              <w:t>_": null,</w:t>
            </w:r>
          </w:p>
          <w:p w14:paraId="54F500B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"level": "ERROR",</w:t>
            </w:r>
          </w:p>
          <w:p w14:paraId="562975D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line_number</w:t>
            </w:r>
            <w:proofErr w:type="spellEnd"/>
            <w:r>
              <w:rPr>
                <w:lang w:eastAsia="zh-CN"/>
              </w:rPr>
              <w:t>": 126,</w:t>
            </w:r>
          </w:p>
          <w:p w14:paraId="0F99F77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logtime</w:t>
            </w:r>
            <w:proofErr w:type="spellEnd"/>
            <w:r>
              <w:rPr>
                <w:lang w:eastAsia="zh-CN"/>
              </w:rPr>
              <w:t>": 1524034731299,</w:t>
            </w:r>
          </w:p>
          <w:p w14:paraId="20B78BF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ip</w:t>
            </w:r>
            <w:proofErr w:type="spellEnd"/>
            <w:r>
              <w:rPr>
                <w:lang w:eastAsia="zh-CN"/>
              </w:rPr>
              <w:t>": "10.1.236.111",</w:t>
            </w:r>
          </w:p>
          <w:p w14:paraId="3C804BC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"path":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logsearch</w:t>
            </w:r>
            <w:proofErr w:type="spellEnd"/>
            <w:r>
              <w:rPr>
                <w:lang w:eastAsia="zh-CN"/>
              </w:rPr>
              <w:t>-portal/</w:t>
            </w:r>
            <w:proofErr w:type="spellStart"/>
            <w:r>
              <w:rPr>
                <w:lang w:eastAsia="zh-CN"/>
              </w:rPr>
              <w:t>logsearch.json</w:t>
            </w:r>
            <w:proofErr w:type="spellEnd"/>
            <w:r>
              <w:rPr>
                <w:lang w:eastAsia="zh-CN"/>
              </w:rPr>
              <w:t>",</w:t>
            </w:r>
          </w:p>
          <w:p w14:paraId="20E7159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"host": "</w:t>
            </w:r>
            <w:proofErr w:type="gramStart"/>
            <w:r>
              <w:rPr>
                <w:lang w:eastAsia="zh-CN"/>
              </w:rPr>
              <w:t>ochadoop111.jcloud.local</w:t>
            </w:r>
            <w:proofErr w:type="gramEnd"/>
            <w:r>
              <w:rPr>
                <w:lang w:eastAsia="zh-CN"/>
              </w:rPr>
              <w:t>"</w:t>
            </w:r>
          </w:p>
          <w:p w14:paraId="5C33F99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0FB682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...</w:t>
            </w:r>
          </w:p>
          <w:p w14:paraId="57D8816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27E849D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3</w:t>
            </w:r>
          </w:p>
          <w:p w14:paraId="37C8991B" w14:textId="1564C021" w:rsidR="007D05E5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7D05E5" w14:paraId="793840B1" w14:textId="77777777" w:rsidTr="00974465">
        <w:trPr>
          <w:trHeight w:val="242"/>
        </w:trPr>
        <w:tc>
          <w:tcPr>
            <w:tcW w:w="4343" w:type="dxa"/>
          </w:tcPr>
          <w:p w14:paraId="7DD60E52" w14:textId="77777777" w:rsidR="007D05E5" w:rsidRDefault="007D05E5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17F04FF6" w14:textId="7CBDAB3F" w:rsidR="007D05E5" w:rsidRDefault="007867F1" w:rsidP="00974465">
            <w:pPr>
              <w:rPr>
                <w:lang w:eastAsia="zh-CN"/>
              </w:rPr>
            </w:pPr>
            <w:r w:rsidRPr="007867F1">
              <w:rPr>
                <w:lang w:eastAsia="zh-CN"/>
              </w:rPr>
              <w:t>curl -X GET --header "Accept: application/</w:t>
            </w:r>
            <w:proofErr w:type="spellStart"/>
            <w:r w:rsidRPr="007867F1">
              <w:rPr>
                <w:lang w:eastAsia="zh-CN"/>
              </w:rPr>
              <w:t>json</w:t>
            </w:r>
            <w:proofErr w:type="spellEnd"/>
            <w:r w:rsidRPr="007867F1">
              <w:rPr>
                <w:lang w:eastAsia="zh-CN"/>
              </w:rPr>
              <w:t>" "http://10.1.236.111:61888/api/v1/service/logs?startIndex=0&amp;page=1&amp;pageSize=3"</w:t>
            </w:r>
          </w:p>
        </w:tc>
      </w:tr>
    </w:tbl>
    <w:p w14:paraId="7411414C" w14:textId="334ED0D0" w:rsidR="007D05E5" w:rsidRDefault="0011572B" w:rsidP="0011572B">
      <w:pPr>
        <w:pStyle w:val="3"/>
        <w:rPr>
          <w:rFonts w:hint="eastAsia"/>
          <w:lang w:eastAsia="zh-CN"/>
        </w:rPr>
      </w:pPr>
      <w:bookmarkStart w:id="20" w:name="_Toc511828417"/>
      <w:r>
        <w:rPr>
          <w:rFonts w:hint="eastAsia"/>
          <w:lang w:eastAsia="zh-CN"/>
        </w:rPr>
        <w:t>列出当前的服务组件</w:t>
      </w:r>
      <w:bookmarkEnd w:id="20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1572B" w14:paraId="33761814" w14:textId="77777777" w:rsidTr="00974465">
        <w:trPr>
          <w:trHeight w:val="263"/>
        </w:trPr>
        <w:tc>
          <w:tcPr>
            <w:tcW w:w="4343" w:type="dxa"/>
          </w:tcPr>
          <w:p w14:paraId="2B213AE8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34DD93A6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11572B" w14:paraId="1FCDE0CA" w14:textId="77777777" w:rsidTr="00974465">
        <w:trPr>
          <w:trHeight w:val="228"/>
        </w:trPr>
        <w:tc>
          <w:tcPr>
            <w:tcW w:w="4343" w:type="dxa"/>
          </w:tcPr>
          <w:p w14:paraId="548689C3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485FD727" w14:textId="41520EAD" w:rsidR="0011572B" w:rsidRDefault="0011572B" w:rsidP="00974465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</w:t>
            </w:r>
            <w:r>
              <w:rPr>
                <w:lang w:eastAsia="zh-CN"/>
              </w:rPr>
              <w:t>/components</w:t>
            </w:r>
          </w:p>
        </w:tc>
      </w:tr>
      <w:tr w:rsidR="0011572B" w14:paraId="34B4822C" w14:textId="77777777" w:rsidTr="00974465">
        <w:trPr>
          <w:trHeight w:val="263"/>
        </w:trPr>
        <w:tc>
          <w:tcPr>
            <w:tcW w:w="4343" w:type="dxa"/>
          </w:tcPr>
          <w:p w14:paraId="38357542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75E03094" w14:textId="77777777" w:rsidR="0011572B" w:rsidRDefault="0011572B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11572B" w14:paraId="04EDD639" w14:textId="77777777" w:rsidTr="00974465">
        <w:trPr>
          <w:trHeight w:val="242"/>
        </w:trPr>
        <w:tc>
          <w:tcPr>
            <w:tcW w:w="4343" w:type="dxa"/>
          </w:tcPr>
          <w:p w14:paraId="0BF294C0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74413727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11572B" w14:paraId="62193F11" w14:textId="77777777" w:rsidTr="00974465">
        <w:trPr>
          <w:trHeight w:val="242"/>
        </w:trPr>
        <w:tc>
          <w:tcPr>
            <w:tcW w:w="4343" w:type="dxa"/>
          </w:tcPr>
          <w:p w14:paraId="333FF058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31714964" w14:textId="76FFBBCE" w:rsidR="0011572B" w:rsidRDefault="0011572B" w:rsidP="009744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1572B" w14:paraId="2E183EC9" w14:textId="77777777" w:rsidTr="00974465">
        <w:trPr>
          <w:trHeight w:val="242"/>
        </w:trPr>
        <w:tc>
          <w:tcPr>
            <w:tcW w:w="4343" w:type="dxa"/>
          </w:tcPr>
          <w:p w14:paraId="7D9562C9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02B0A69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DF4864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38CF9F2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1019210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2F14506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395C360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2190E15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4E218EB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1524035034842,</w:t>
            </w:r>
          </w:p>
          <w:p w14:paraId="786BC5B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groupList</w:t>
            </w:r>
            <w:proofErr w:type="spellEnd"/>
            <w:r>
              <w:rPr>
                <w:lang w:eastAsia="zh-CN"/>
              </w:rPr>
              <w:t>": [</w:t>
            </w:r>
          </w:p>
          <w:p w14:paraId="598DA84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2A7E2DC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ambari_agent</w:t>
            </w:r>
            <w:proofErr w:type="spellEnd"/>
            <w:r>
              <w:rPr>
                <w:lang w:eastAsia="zh-CN"/>
              </w:rPr>
              <w:t>"</w:t>
            </w:r>
          </w:p>
          <w:p w14:paraId="45AEC75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D2145B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07C6EC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ambari_server</w:t>
            </w:r>
            <w:proofErr w:type="spellEnd"/>
            <w:r>
              <w:rPr>
                <w:lang w:eastAsia="zh-CN"/>
              </w:rPr>
              <w:t>"</w:t>
            </w:r>
          </w:p>
          <w:p w14:paraId="20B26DF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8321E0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5B70FA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ams_hbase_master</w:t>
            </w:r>
            <w:proofErr w:type="spellEnd"/>
            <w:r>
              <w:rPr>
                <w:lang w:eastAsia="zh-CN"/>
              </w:rPr>
              <w:t>"</w:t>
            </w:r>
          </w:p>
          <w:p w14:paraId="4AE0E93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15FB18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F29897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hdfs_datanode</w:t>
            </w:r>
            <w:proofErr w:type="spellEnd"/>
            <w:r>
              <w:rPr>
                <w:lang w:eastAsia="zh-CN"/>
              </w:rPr>
              <w:t>"</w:t>
            </w:r>
          </w:p>
          <w:p w14:paraId="378C624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FA2AD1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ED6EB6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hdfs_secondarynamenode</w:t>
            </w:r>
            <w:proofErr w:type="spellEnd"/>
            <w:r>
              <w:rPr>
                <w:lang w:eastAsia="zh-CN"/>
              </w:rPr>
              <w:t>"</w:t>
            </w:r>
          </w:p>
          <w:p w14:paraId="5612848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F73C16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6D0793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"hive_hiveserver2"</w:t>
            </w:r>
          </w:p>
          <w:p w14:paraId="76C8290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7DA9B6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1889931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hive_metastore</w:t>
            </w:r>
            <w:proofErr w:type="spellEnd"/>
            <w:r>
              <w:rPr>
                <w:lang w:eastAsia="zh-CN"/>
              </w:rPr>
              <w:t>"</w:t>
            </w:r>
          </w:p>
          <w:p w14:paraId="70DDBCB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59E8C8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2E8115C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infra_solr</w:t>
            </w:r>
            <w:proofErr w:type="spellEnd"/>
            <w:r>
              <w:rPr>
                <w:lang w:eastAsia="zh-CN"/>
              </w:rPr>
              <w:t>"</w:t>
            </w:r>
          </w:p>
          <w:p w14:paraId="292DD9E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F0E100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9896F2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kafka_server</w:t>
            </w:r>
            <w:proofErr w:type="spellEnd"/>
            <w:r>
              <w:rPr>
                <w:lang w:eastAsia="zh-CN"/>
              </w:rPr>
              <w:t>"</w:t>
            </w:r>
          </w:p>
          <w:p w14:paraId="6878FA4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425BBC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6A26AA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logsearch_app</w:t>
            </w:r>
            <w:proofErr w:type="spellEnd"/>
            <w:r>
              <w:rPr>
                <w:lang w:eastAsia="zh-CN"/>
              </w:rPr>
              <w:t>"</w:t>
            </w:r>
          </w:p>
          <w:p w14:paraId="0FE392C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88339B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D49A4E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"type": "</w:t>
            </w:r>
            <w:proofErr w:type="spellStart"/>
            <w:r>
              <w:rPr>
                <w:lang w:eastAsia="zh-CN"/>
              </w:rPr>
              <w:t>logsearch_feeder</w:t>
            </w:r>
            <w:proofErr w:type="spellEnd"/>
            <w:r>
              <w:rPr>
                <w:lang w:eastAsia="zh-CN"/>
              </w:rPr>
              <w:t>"</w:t>
            </w:r>
          </w:p>
          <w:p w14:paraId="1D48FF9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4817E5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6D7FA6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ranger_admin</w:t>
            </w:r>
            <w:proofErr w:type="spellEnd"/>
            <w:r>
              <w:rPr>
                <w:lang w:eastAsia="zh-CN"/>
              </w:rPr>
              <w:t>"</w:t>
            </w:r>
          </w:p>
          <w:p w14:paraId="66AE7A3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4E9280C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563C12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ranger_usersync</w:t>
            </w:r>
            <w:proofErr w:type="spellEnd"/>
            <w:r>
              <w:rPr>
                <w:lang w:eastAsia="zh-CN"/>
              </w:rPr>
              <w:t>"</w:t>
            </w:r>
          </w:p>
          <w:p w14:paraId="3EF644C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8BA061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388CB9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yarn_nodemanager</w:t>
            </w:r>
            <w:proofErr w:type="spellEnd"/>
            <w:r>
              <w:rPr>
                <w:lang w:eastAsia="zh-CN"/>
              </w:rPr>
              <w:t>"</w:t>
            </w:r>
          </w:p>
          <w:p w14:paraId="11F6556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2369D6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440EAC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yarn_resourcemanager</w:t>
            </w:r>
            <w:proofErr w:type="spellEnd"/>
            <w:r>
              <w:rPr>
                <w:lang w:eastAsia="zh-CN"/>
              </w:rPr>
              <w:t>"</w:t>
            </w:r>
          </w:p>
          <w:p w14:paraId="797BD23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E3DA1C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D739ED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</w:t>
            </w:r>
            <w:proofErr w:type="spellStart"/>
            <w:r>
              <w:rPr>
                <w:lang w:eastAsia="zh-CN"/>
              </w:rPr>
              <w:t>yarn_timelineserver</w:t>
            </w:r>
            <w:proofErr w:type="spellEnd"/>
            <w:r>
              <w:rPr>
                <w:lang w:eastAsia="zh-CN"/>
              </w:rPr>
              <w:t>"</w:t>
            </w:r>
          </w:p>
          <w:p w14:paraId="17A07DC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305606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005042F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"type": "zookeeper"</w:t>
            </w:r>
          </w:p>
          <w:p w14:paraId="22258E4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5D0A33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0011511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17</w:t>
            </w:r>
          </w:p>
          <w:p w14:paraId="15CB2A08" w14:textId="336195DC" w:rsidR="0011572B" w:rsidRDefault="0011572B" w:rsidP="0011572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11572B" w14:paraId="571A4224" w14:textId="77777777" w:rsidTr="00974465">
        <w:trPr>
          <w:trHeight w:val="242"/>
        </w:trPr>
        <w:tc>
          <w:tcPr>
            <w:tcW w:w="4343" w:type="dxa"/>
          </w:tcPr>
          <w:p w14:paraId="732D829A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33F84921" w14:textId="126B7C50" w:rsidR="0011572B" w:rsidRDefault="0011572B" w:rsidP="00974465">
            <w:pPr>
              <w:rPr>
                <w:lang w:eastAsia="zh-CN"/>
              </w:rPr>
            </w:pPr>
            <w:r w:rsidRPr="0011572B">
              <w:rPr>
                <w:lang w:eastAsia="zh-CN"/>
              </w:rPr>
              <w:t>curl -X GET --header "Accept: application/</w:t>
            </w:r>
            <w:proofErr w:type="spellStart"/>
            <w:r w:rsidRPr="0011572B">
              <w:rPr>
                <w:lang w:eastAsia="zh-CN"/>
              </w:rPr>
              <w:t>json</w:t>
            </w:r>
            <w:proofErr w:type="spellEnd"/>
            <w:r w:rsidRPr="0011572B">
              <w:rPr>
                <w:lang w:eastAsia="zh-CN"/>
              </w:rPr>
              <w:t>" "http://10.1.236.111:61888/api/v1/service/logs/components"</w:t>
            </w:r>
          </w:p>
        </w:tc>
      </w:tr>
    </w:tbl>
    <w:p w14:paraId="71AD945A" w14:textId="7B7BEC63" w:rsidR="0011572B" w:rsidRDefault="0011572B" w:rsidP="0011572B">
      <w:pPr>
        <w:pStyle w:val="3"/>
        <w:rPr>
          <w:rFonts w:hint="eastAsia"/>
          <w:lang w:eastAsia="zh-CN"/>
        </w:rPr>
      </w:pPr>
      <w:bookmarkStart w:id="21" w:name="_Toc511828418"/>
      <w:r>
        <w:rPr>
          <w:rFonts w:hint="eastAsia"/>
          <w:lang w:eastAsia="zh-CN"/>
        </w:rPr>
        <w:t>列出当前的组件和日志数量</w:t>
      </w:r>
      <w:bookmarkEnd w:id="21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1572B" w14:paraId="7D40B52B" w14:textId="77777777" w:rsidTr="00974465">
        <w:trPr>
          <w:trHeight w:val="263"/>
        </w:trPr>
        <w:tc>
          <w:tcPr>
            <w:tcW w:w="4343" w:type="dxa"/>
          </w:tcPr>
          <w:p w14:paraId="055191B6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254FB0DC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11572B" w14:paraId="0D7B7A17" w14:textId="77777777" w:rsidTr="00974465">
        <w:trPr>
          <w:trHeight w:val="228"/>
        </w:trPr>
        <w:tc>
          <w:tcPr>
            <w:tcW w:w="4343" w:type="dxa"/>
          </w:tcPr>
          <w:p w14:paraId="36733D3D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7E01287F" w14:textId="5EB7DA37" w:rsidR="0011572B" w:rsidRDefault="0011572B" w:rsidP="00974465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service/logs/components</w:t>
            </w:r>
            <w:r>
              <w:rPr>
                <w:lang w:eastAsia="zh-CN"/>
              </w:rPr>
              <w:t>/count</w:t>
            </w:r>
          </w:p>
        </w:tc>
      </w:tr>
      <w:tr w:rsidR="0011572B" w14:paraId="3713CCDC" w14:textId="77777777" w:rsidTr="00974465">
        <w:trPr>
          <w:trHeight w:val="263"/>
        </w:trPr>
        <w:tc>
          <w:tcPr>
            <w:tcW w:w="4343" w:type="dxa"/>
          </w:tcPr>
          <w:p w14:paraId="550771D6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19A70266" w14:textId="77777777" w:rsidR="0011572B" w:rsidRDefault="0011572B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11572B" w14:paraId="791768AD" w14:textId="77777777" w:rsidTr="00974465">
        <w:trPr>
          <w:trHeight w:val="242"/>
        </w:trPr>
        <w:tc>
          <w:tcPr>
            <w:tcW w:w="4343" w:type="dxa"/>
          </w:tcPr>
          <w:p w14:paraId="0DA6EA8B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57808912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11572B" w14:paraId="0BE0E96E" w14:textId="77777777" w:rsidTr="00974465">
        <w:trPr>
          <w:trHeight w:val="242"/>
        </w:trPr>
        <w:tc>
          <w:tcPr>
            <w:tcW w:w="4343" w:type="dxa"/>
          </w:tcPr>
          <w:p w14:paraId="1217BFB1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3421B31B" w14:textId="77777777" w:rsidR="0011572B" w:rsidRDefault="0011572B" w:rsidP="009744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1572B" w14:paraId="3826188E" w14:textId="77777777" w:rsidTr="00974465">
        <w:trPr>
          <w:trHeight w:val="242"/>
        </w:trPr>
        <w:tc>
          <w:tcPr>
            <w:tcW w:w="4343" w:type="dxa"/>
          </w:tcPr>
          <w:p w14:paraId="4E67D389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3600B25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3C670D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7EE3117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6822C32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18A5617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1B9827A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3737332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5BB30D9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1524035094331,</w:t>
            </w:r>
          </w:p>
          <w:p w14:paraId="7F1CC47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vCounts</w:t>
            </w:r>
            <w:proofErr w:type="spellEnd"/>
            <w:r>
              <w:rPr>
                <w:lang w:eastAsia="zh-CN"/>
              </w:rPr>
              <w:t>": [</w:t>
            </w:r>
          </w:p>
          <w:p w14:paraId="0DAB454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E8CB80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ambari_agent</w:t>
            </w:r>
            <w:proofErr w:type="spellEnd"/>
            <w:r>
              <w:rPr>
                <w:lang w:eastAsia="zh-CN"/>
              </w:rPr>
              <w:t>",</w:t>
            </w:r>
          </w:p>
          <w:p w14:paraId="777D20E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6998</w:t>
            </w:r>
          </w:p>
          <w:p w14:paraId="16647D5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82A0FD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0AF31C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ambari_server</w:t>
            </w:r>
            <w:proofErr w:type="spellEnd"/>
            <w:r>
              <w:rPr>
                <w:lang w:eastAsia="zh-CN"/>
              </w:rPr>
              <w:t>",</w:t>
            </w:r>
          </w:p>
          <w:p w14:paraId="0C167F3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27</w:t>
            </w:r>
          </w:p>
          <w:p w14:paraId="561BDAB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5A287F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747786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ams_hbase_master</w:t>
            </w:r>
            <w:proofErr w:type="spellEnd"/>
            <w:r>
              <w:rPr>
                <w:lang w:eastAsia="zh-CN"/>
              </w:rPr>
              <w:t>",</w:t>
            </w:r>
          </w:p>
          <w:p w14:paraId="1BE4026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25</w:t>
            </w:r>
          </w:p>
          <w:p w14:paraId="153D1F9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4F15BC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1A5A305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hdfs_secondarynamenode</w:t>
            </w:r>
            <w:proofErr w:type="spellEnd"/>
            <w:r>
              <w:rPr>
                <w:lang w:eastAsia="zh-CN"/>
              </w:rPr>
              <w:t>",</w:t>
            </w:r>
          </w:p>
          <w:p w14:paraId="10FE488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"count": 29</w:t>
            </w:r>
          </w:p>
          <w:p w14:paraId="0631871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5173BB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575BB41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"hive_hiveserver2",</w:t>
            </w:r>
          </w:p>
          <w:p w14:paraId="741824C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13546</w:t>
            </w:r>
          </w:p>
          <w:p w14:paraId="5D46D08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0BA07B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BC5931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hive_metastore</w:t>
            </w:r>
            <w:proofErr w:type="spellEnd"/>
            <w:r>
              <w:rPr>
                <w:lang w:eastAsia="zh-CN"/>
              </w:rPr>
              <w:t>",</w:t>
            </w:r>
          </w:p>
          <w:p w14:paraId="65A90DB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1</w:t>
            </w:r>
          </w:p>
          <w:p w14:paraId="217FC63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DE4610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D6A5D9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infra_solr</w:t>
            </w:r>
            <w:proofErr w:type="spellEnd"/>
            <w:r>
              <w:rPr>
                <w:lang w:eastAsia="zh-CN"/>
              </w:rPr>
              <w:t>",</w:t>
            </w:r>
          </w:p>
          <w:p w14:paraId="74948DB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44062</w:t>
            </w:r>
          </w:p>
          <w:p w14:paraId="020CAF9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BBA250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F2B553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kafka_server</w:t>
            </w:r>
            <w:proofErr w:type="spellEnd"/>
            <w:r>
              <w:rPr>
                <w:lang w:eastAsia="zh-CN"/>
              </w:rPr>
              <w:t>",</w:t>
            </w:r>
          </w:p>
          <w:p w14:paraId="6C70D70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22</w:t>
            </w:r>
          </w:p>
          <w:p w14:paraId="3FF5FC4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ADC672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546DBC2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logsearch_app</w:t>
            </w:r>
            <w:proofErr w:type="spellEnd"/>
            <w:r>
              <w:rPr>
                <w:lang w:eastAsia="zh-CN"/>
              </w:rPr>
              <w:t>",</w:t>
            </w:r>
          </w:p>
          <w:p w14:paraId="10D6EE9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77</w:t>
            </w:r>
          </w:p>
          <w:p w14:paraId="208CF8D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B32467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2C6033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logsearch_feeder</w:t>
            </w:r>
            <w:proofErr w:type="spellEnd"/>
            <w:r>
              <w:rPr>
                <w:lang w:eastAsia="zh-CN"/>
              </w:rPr>
              <w:t>",</w:t>
            </w:r>
          </w:p>
          <w:p w14:paraId="717659D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20681</w:t>
            </w:r>
          </w:p>
          <w:p w14:paraId="6460F5B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6BFC6F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6420A1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ranger_admin</w:t>
            </w:r>
            <w:proofErr w:type="spellEnd"/>
            <w:r>
              <w:rPr>
                <w:lang w:eastAsia="zh-CN"/>
              </w:rPr>
              <w:t>",</w:t>
            </w:r>
          </w:p>
          <w:p w14:paraId="1E89EC1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25694</w:t>
            </w:r>
          </w:p>
          <w:p w14:paraId="2C33497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4695E73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FD32CE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ranger_usersync</w:t>
            </w:r>
            <w:proofErr w:type="spellEnd"/>
            <w:r>
              <w:rPr>
                <w:lang w:eastAsia="zh-CN"/>
              </w:rPr>
              <w:t>",</w:t>
            </w:r>
          </w:p>
          <w:p w14:paraId="636E552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15519</w:t>
            </w:r>
          </w:p>
          <w:p w14:paraId="1AC6DFF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A8BC6A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F51A58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yarn_nodemanager</w:t>
            </w:r>
            <w:proofErr w:type="spellEnd"/>
            <w:r>
              <w:rPr>
                <w:lang w:eastAsia="zh-CN"/>
              </w:rPr>
              <w:t>",</w:t>
            </w:r>
          </w:p>
          <w:p w14:paraId="3A48EFB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36</w:t>
            </w:r>
          </w:p>
          <w:p w14:paraId="1B21CD2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AC7FA1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4D1B1D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yarn_resourcemanager</w:t>
            </w:r>
            <w:proofErr w:type="spellEnd"/>
            <w:r>
              <w:rPr>
                <w:lang w:eastAsia="zh-CN"/>
              </w:rPr>
              <w:t>",</w:t>
            </w:r>
          </w:p>
          <w:p w14:paraId="5BA0B0E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43530</w:t>
            </w:r>
          </w:p>
          <w:p w14:paraId="3EAFEE1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E4E474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1C10E42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yarn_timelineserver</w:t>
            </w:r>
            <w:proofErr w:type="spellEnd"/>
            <w:r>
              <w:rPr>
                <w:lang w:eastAsia="zh-CN"/>
              </w:rPr>
              <w:t>",</w:t>
            </w:r>
          </w:p>
          <w:p w14:paraId="4F0D8E1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4</w:t>
            </w:r>
          </w:p>
          <w:p w14:paraId="56113E6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E94EAA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1FA3F8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"zookeeper",</w:t>
            </w:r>
          </w:p>
          <w:p w14:paraId="5864602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91</w:t>
            </w:r>
          </w:p>
          <w:p w14:paraId="1DCAB6C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04D1CF2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0003BD4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16</w:t>
            </w:r>
          </w:p>
          <w:p w14:paraId="6C634A4B" w14:textId="2A80ADD9" w:rsidR="0011572B" w:rsidRDefault="0011572B" w:rsidP="0011572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11572B" w14:paraId="46204815" w14:textId="77777777" w:rsidTr="00974465">
        <w:trPr>
          <w:trHeight w:val="242"/>
        </w:trPr>
        <w:tc>
          <w:tcPr>
            <w:tcW w:w="4343" w:type="dxa"/>
          </w:tcPr>
          <w:p w14:paraId="2888DC6D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257CF719" w14:textId="0968CA53" w:rsidR="0011572B" w:rsidRDefault="0011572B" w:rsidP="00974465">
            <w:pPr>
              <w:rPr>
                <w:lang w:eastAsia="zh-CN"/>
              </w:rPr>
            </w:pPr>
            <w:r w:rsidRPr="0011572B">
              <w:rPr>
                <w:lang w:eastAsia="zh-CN"/>
              </w:rPr>
              <w:t>curl -X GET --header "Accept: application/</w:t>
            </w:r>
            <w:proofErr w:type="spellStart"/>
            <w:r w:rsidRPr="0011572B">
              <w:rPr>
                <w:lang w:eastAsia="zh-CN"/>
              </w:rPr>
              <w:t>json</w:t>
            </w:r>
            <w:proofErr w:type="spellEnd"/>
            <w:r w:rsidRPr="0011572B">
              <w:rPr>
                <w:lang w:eastAsia="zh-CN"/>
              </w:rPr>
              <w:t>" "http://10.1.236.111:61888/api/v1/service/logs/components/count"</w:t>
            </w:r>
          </w:p>
        </w:tc>
      </w:tr>
    </w:tbl>
    <w:p w14:paraId="5C289696" w14:textId="18CE1566" w:rsidR="0011572B" w:rsidRDefault="0011572B" w:rsidP="0011572B">
      <w:pPr>
        <w:pStyle w:val="3"/>
        <w:rPr>
          <w:rFonts w:hint="eastAsia"/>
          <w:lang w:eastAsia="zh-CN"/>
        </w:rPr>
      </w:pPr>
      <w:bookmarkStart w:id="22" w:name="_Toc511828419"/>
      <w:r>
        <w:rPr>
          <w:rFonts w:hint="eastAsia"/>
          <w:lang w:eastAsia="zh-CN"/>
        </w:rPr>
        <w:lastRenderedPageBreak/>
        <w:t>根据组件列出日志等级的日志数</w:t>
      </w:r>
      <w:bookmarkEnd w:id="22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1572B" w14:paraId="2FA514F1" w14:textId="77777777" w:rsidTr="00974465">
        <w:trPr>
          <w:trHeight w:val="263"/>
        </w:trPr>
        <w:tc>
          <w:tcPr>
            <w:tcW w:w="4343" w:type="dxa"/>
          </w:tcPr>
          <w:p w14:paraId="582BC630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225EF336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11572B" w14:paraId="41A53DD9" w14:textId="77777777" w:rsidTr="00974465">
        <w:trPr>
          <w:trHeight w:val="228"/>
        </w:trPr>
        <w:tc>
          <w:tcPr>
            <w:tcW w:w="4343" w:type="dxa"/>
          </w:tcPr>
          <w:p w14:paraId="6B212F79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7327318F" w14:textId="36C15646" w:rsidR="0011572B" w:rsidRDefault="0011572B" w:rsidP="00974465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service/logs/components/</w:t>
            </w:r>
            <w:r>
              <w:rPr>
                <w:rFonts w:hint="eastAsia"/>
                <w:lang w:eastAsia="zh-CN"/>
              </w:rPr>
              <w:t>levels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count</w:t>
            </w:r>
          </w:p>
        </w:tc>
      </w:tr>
      <w:tr w:rsidR="0011572B" w14:paraId="2EC48CB4" w14:textId="77777777" w:rsidTr="00974465">
        <w:trPr>
          <w:trHeight w:val="263"/>
        </w:trPr>
        <w:tc>
          <w:tcPr>
            <w:tcW w:w="4343" w:type="dxa"/>
          </w:tcPr>
          <w:p w14:paraId="7B429441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443E8D6E" w14:textId="77777777" w:rsidR="0011572B" w:rsidRDefault="0011572B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11572B" w14:paraId="423267ED" w14:textId="77777777" w:rsidTr="00974465">
        <w:trPr>
          <w:trHeight w:val="242"/>
        </w:trPr>
        <w:tc>
          <w:tcPr>
            <w:tcW w:w="4343" w:type="dxa"/>
          </w:tcPr>
          <w:p w14:paraId="4556A3C4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27D56FE5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11572B" w14:paraId="074785F2" w14:textId="77777777" w:rsidTr="00974465">
        <w:trPr>
          <w:trHeight w:val="242"/>
        </w:trPr>
        <w:tc>
          <w:tcPr>
            <w:tcW w:w="4343" w:type="dxa"/>
          </w:tcPr>
          <w:p w14:paraId="22C9D0BB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1B0B6B76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20265B9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7A93B160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0F0898B4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57D6E95C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6AC3628F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64A8F69E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4109F01A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354CF415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643C8CEA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01F6CB32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73DDFD00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263FDFEA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7B7DE89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2851388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  <w:p w14:paraId="4EF38CE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level</w:t>
            </w:r>
          </w:p>
          <w:p w14:paraId="70717AA4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host_name</w:t>
            </w:r>
            <w:proofErr w:type="spellEnd"/>
          </w:p>
          <w:p w14:paraId="4C7AE807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component_name</w:t>
            </w:r>
            <w:proofErr w:type="spellEnd"/>
          </w:p>
          <w:p w14:paraId="22243786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file_name</w:t>
            </w:r>
            <w:proofErr w:type="spellEnd"/>
          </w:p>
          <w:p w14:paraId="6272E77E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bundle_id</w:t>
            </w:r>
            <w:proofErr w:type="spellEnd"/>
          </w:p>
          <w:p w14:paraId="6D27C87A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hostList</w:t>
            </w:r>
            <w:proofErr w:type="spellEnd"/>
          </w:p>
          <w:p w14:paraId="2A42EC4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find</w:t>
            </w:r>
          </w:p>
          <w:p w14:paraId="646E3DDF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sourceLogId</w:t>
            </w:r>
            <w:proofErr w:type="spellEnd"/>
          </w:p>
          <w:p w14:paraId="7448800E" w14:textId="77777777" w:rsidR="0011572B" w:rsidRDefault="0011572B" w:rsidP="0011572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keywordType</w:t>
            </w:r>
            <w:proofErr w:type="spellEnd"/>
          </w:p>
          <w:p w14:paraId="33596369" w14:textId="1C659672" w:rsidR="0011572B" w:rsidRDefault="0011572B" w:rsidP="0011572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token</w:t>
            </w:r>
          </w:p>
        </w:tc>
      </w:tr>
      <w:tr w:rsidR="0011572B" w14:paraId="7CF4176D" w14:textId="77777777" w:rsidTr="00974465">
        <w:trPr>
          <w:trHeight w:val="242"/>
        </w:trPr>
        <w:tc>
          <w:tcPr>
            <w:tcW w:w="4343" w:type="dxa"/>
          </w:tcPr>
          <w:p w14:paraId="5DEA3D60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2A6C2D5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314545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0DF4A9D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7E241F8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4AD96A8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11D7E48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2267E19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06456A8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1524035191022,</w:t>
            </w:r>
          </w:p>
          <w:p w14:paraId="30151B6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vNodeList</w:t>
            </w:r>
            <w:proofErr w:type="spellEnd"/>
            <w:r>
              <w:rPr>
                <w:lang w:eastAsia="zh-CN"/>
              </w:rPr>
              <w:t>": [</w:t>
            </w:r>
          </w:p>
          <w:p w14:paraId="34CA28F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A9396E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ambari_agent</w:t>
            </w:r>
            <w:proofErr w:type="spellEnd"/>
            <w:r>
              <w:rPr>
                <w:lang w:eastAsia="zh-CN"/>
              </w:rPr>
              <w:t>",</w:t>
            </w:r>
          </w:p>
          <w:p w14:paraId="1B10F4B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7488A6F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979F1B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163B35A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"6951"</w:t>
            </w:r>
          </w:p>
          <w:p w14:paraId="788518C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2514B2C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61C764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2CF376A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"47"</w:t>
            </w:r>
          </w:p>
          <w:p w14:paraId="131B1F1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1283661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55F0E39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1558D4A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0BE2E39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A42A27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095EFA4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"name": "</w:t>
            </w:r>
            <w:proofErr w:type="spellStart"/>
            <w:r>
              <w:rPr>
                <w:lang w:eastAsia="zh-CN"/>
              </w:rPr>
              <w:t>ambari_server</w:t>
            </w:r>
            <w:proofErr w:type="spellEnd"/>
            <w:r>
              <w:rPr>
                <w:lang w:eastAsia="zh-CN"/>
              </w:rPr>
              <w:t>",</w:t>
            </w:r>
          </w:p>
          <w:p w14:paraId="1BB37FB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5037126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BC9D67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3935F71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"25"</w:t>
            </w:r>
          </w:p>
          <w:p w14:paraId="6654EF1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6364447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A3EC5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63AE8E4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"2"</w:t>
            </w:r>
          </w:p>
          <w:p w14:paraId="3A9567B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10B82E6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04D9AA6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2D6AB14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711F6FF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E17570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071C05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ams_hbase_master</w:t>
            </w:r>
            <w:proofErr w:type="spellEnd"/>
            <w:r>
              <w:rPr>
                <w:lang w:eastAsia="zh-CN"/>
              </w:rPr>
              <w:t>",</w:t>
            </w:r>
          </w:p>
          <w:p w14:paraId="66EDAB6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46D5F67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95D483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2AA7372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"25"</w:t>
            </w:r>
          </w:p>
          <w:p w14:paraId="6BFC75B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4F3DBCE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0E85FE9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45855BB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281C92C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B37126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ACA429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hdfs_secondarynamenode</w:t>
            </w:r>
            <w:proofErr w:type="spellEnd"/>
            <w:r>
              <w:rPr>
                <w:lang w:eastAsia="zh-CN"/>
              </w:rPr>
              <w:t>",</w:t>
            </w:r>
          </w:p>
          <w:p w14:paraId="7C69DC8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043EAF1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3CFE31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0947CC1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"29"</w:t>
            </w:r>
          </w:p>
          <w:p w14:paraId="226E379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957B1D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44F377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5E1085E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3AEE0AC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91FFA3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3ACED0D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"hive_hiveserver2",</w:t>
            </w:r>
          </w:p>
          <w:p w14:paraId="2B2FBA0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61006F2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8B5892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175C8B4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"13528"</w:t>
            </w:r>
          </w:p>
          <w:p w14:paraId="54579C9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01E8A5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EAD3A3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06A016D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"18"</w:t>
            </w:r>
          </w:p>
          <w:p w14:paraId="4698360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85E80A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C7AE1D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51368DA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34E63C3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FA16C1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EBD75B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hive_metastore</w:t>
            </w:r>
            <w:proofErr w:type="spellEnd"/>
            <w:r>
              <w:rPr>
                <w:lang w:eastAsia="zh-CN"/>
              </w:rPr>
              <w:t>",</w:t>
            </w:r>
          </w:p>
          <w:p w14:paraId="7559DDF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13A47F7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8BB612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378C173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"value": "1"</w:t>
            </w:r>
          </w:p>
          <w:p w14:paraId="1462D22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25C93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7AA5E82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49C8D6F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38EBD30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4A0B220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2824939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infra_solr</w:t>
            </w:r>
            <w:proofErr w:type="spellEnd"/>
            <w:r>
              <w:rPr>
                <w:lang w:eastAsia="zh-CN"/>
              </w:rPr>
              <w:t>",</w:t>
            </w:r>
          </w:p>
          <w:p w14:paraId="1E3F2B8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78749BF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C8F99F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1C114BF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"30641"</w:t>
            </w:r>
          </w:p>
          <w:p w14:paraId="5E9B993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1251E16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A41AB2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7450A70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"13426"</w:t>
            </w:r>
          </w:p>
          <w:p w14:paraId="55239A0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1D9795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1F10637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52C548F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758CF90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C3B794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50A9A2D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kafka_server</w:t>
            </w:r>
            <w:proofErr w:type="spellEnd"/>
            <w:r>
              <w:rPr>
                <w:lang w:eastAsia="zh-CN"/>
              </w:rPr>
              <w:t>",</w:t>
            </w:r>
          </w:p>
          <w:p w14:paraId="16D8F57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1C4D842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4D3FFF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3410B11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"1"</w:t>
            </w:r>
          </w:p>
          <w:p w14:paraId="7F66252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0CAB4D2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2BC069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"FATAL",</w:t>
            </w:r>
          </w:p>
          <w:p w14:paraId="2254DF5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"14"</w:t>
            </w:r>
          </w:p>
          <w:p w14:paraId="2D09C1D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6A5DFA6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25CC63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2C2E1D8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"7"</w:t>
            </w:r>
          </w:p>
          <w:p w14:paraId="002F983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3CEE429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1B7DEDA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49121FF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5762195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972A55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E3E2E8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logsearch_app</w:t>
            </w:r>
            <w:proofErr w:type="spellEnd"/>
            <w:r>
              <w:rPr>
                <w:lang w:eastAsia="zh-CN"/>
              </w:rPr>
              <w:t>",</w:t>
            </w:r>
          </w:p>
          <w:p w14:paraId="628B0FA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0BE3B4F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9A2058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17BBD74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"53"</w:t>
            </w:r>
          </w:p>
          <w:p w14:paraId="1C3F801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B21A10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42BB65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7BFE891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"24"</w:t>
            </w:r>
          </w:p>
          <w:p w14:paraId="6EDED3C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56F8CF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53802D4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7755201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17BD919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E860E9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57E98E9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"name": "</w:t>
            </w:r>
            <w:proofErr w:type="spellStart"/>
            <w:r>
              <w:rPr>
                <w:lang w:eastAsia="zh-CN"/>
              </w:rPr>
              <w:t>logsearch_feeder</w:t>
            </w:r>
            <w:proofErr w:type="spellEnd"/>
            <w:r>
              <w:rPr>
                <w:lang w:eastAsia="zh-CN"/>
              </w:rPr>
              <w:t>",</w:t>
            </w:r>
          </w:p>
          <w:p w14:paraId="360F2BD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7F12994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78FD48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33D9D3E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"20684"</w:t>
            </w:r>
          </w:p>
          <w:p w14:paraId="46A324F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BCE5F6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72F421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2B08663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7C464CB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FF997D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1542F61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ranger_admin</w:t>
            </w:r>
            <w:proofErr w:type="spellEnd"/>
            <w:r>
              <w:rPr>
                <w:lang w:eastAsia="zh-CN"/>
              </w:rPr>
              <w:t>",</w:t>
            </w:r>
          </w:p>
          <w:p w14:paraId="44E781C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006BB78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F6D251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5933C14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"25252"</w:t>
            </w:r>
          </w:p>
          <w:p w14:paraId="318AF71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3B362AF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819FD2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08116AF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"474"</w:t>
            </w:r>
          </w:p>
          <w:p w14:paraId="1F41E04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3D46978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583000A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449665C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58CC66D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491A86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52F786D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ranger_usersync</w:t>
            </w:r>
            <w:proofErr w:type="spellEnd"/>
            <w:r>
              <w:rPr>
                <w:lang w:eastAsia="zh-CN"/>
              </w:rPr>
              <w:t>",</w:t>
            </w:r>
          </w:p>
          <w:p w14:paraId="7CFD8C4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25FB37E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19CE7C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6B75442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"15522"</w:t>
            </w:r>
          </w:p>
          <w:p w14:paraId="0CC3FA6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56A662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6DDF035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1F8F505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580A9EB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A78467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3336D7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yarn_nodemanager</w:t>
            </w:r>
            <w:proofErr w:type="spellEnd"/>
            <w:r>
              <w:rPr>
                <w:lang w:eastAsia="zh-CN"/>
              </w:rPr>
              <w:t>",</w:t>
            </w:r>
          </w:p>
          <w:p w14:paraId="46FA3C5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08EA1A4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7FF81A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401E4F7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"3"</w:t>
            </w:r>
          </w:p>
          <w:p w14:paraId="65DB79F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2FE314F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5A7CA2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010226A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"33"</w:t>
            </w:r>
          </w:p>
          <w:p w14:paraId="4A90FC1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372456D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0823B8B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5D730D9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21DC448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A3DA22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9823AA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yarn_resourcemanager</w:t>
            </w:r>
            <w:proofErr w:type="spellEnd"/>
            <w:r>
              <w:rPr>
                <w:lang w:eastAsia="zh-CN"/>
              </w:rPr>
              <w:t>",</w:t>
            </w:r>
          </w:p>
          <w:p w14:paraId="241046D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1F7ABF3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3054B6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3D2BC79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"value": "41953"</w:t>
            </w:r>
          </w:p>
          <w:p w14:paraId="5395367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1E572CB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15AB515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5FE1A93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"1584"</w:t>
            </w:r>
          </w:p>
          <w:p w14:paraId="6F26755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317108F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58729F2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4050CC2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76B4A8F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BC3F44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77F707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r>
              <w:rPr>
                <w:lang w:eastAsia="zh-CN"/>
              </w:rPr>
              <w:t>yarn_timelineserver</w:t>
            </w:r>
            <w:proofErr w:type="spellEnd"/>
            <w:r>
              <w:rPr>
                <w:lang w:eastAsia="zh-CN"/>
              </w:rPr>
              <w:t>",</w:t>
            </w:r>
          </w:p>
          <w:p w14:paraId="6F0A0D7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6FB3B43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5C14C8E4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246BADD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"2"</w:t>
            </w:r>
          </w:p>
          <w:p w14:paraId="51F9EBB9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BD4FC6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4E3362F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0BA2893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"2"</w:t>
            </w:r>
          </w:p>
          <w:p w14:paraId="757691D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60C4D76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7A88EB46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71B6E09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0FD35DAC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ABD4E5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0B739563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"zookeeper",</w:t>
            </w:r>
          </w:p>
          <w:p w14:paraId="6C369D6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logLevelCount</w:t>
            </w:r>
            <w:proofErr w:type="spellEnd"/>
            <w:r>
              <w:rPr>
                <w:lang w:eastAsia="zh-CN"/>
              </w:rPr>
              <w:t>": [</w:t>
            </w:r>
          </w:p>
          <w:p w14:paraId="0641593B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408D3A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"ERROR",</w:t>
            </w:r>
          </w:p>
          <w:p w14:paraId="31AB548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"1"</w:t>
            </w:r>
          </w:p>
          <w:p w14:paraId="14D689C0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056F41E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3FE268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"WARN",</w:t>
            </w:r>
          </w:p>
          <w:p w14:paraId="65DD7F0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"value": "90"</w:t>
            </w:r>
          </w:p>
          <w:p w14:paraId="7D601CAA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6B38AB2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7809F71D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isParent</w:t>
            </w:r>
            <w:proofErr w:type="spellEnd"/>
            <w:r>
              <w:rPr>
                <w:lang w:eastAsia="zh-CN"/>
              </w:rPr>
              <w:t>": false,</w:t>
            </w:r>
          </w:p>
          <w:p w14:paraId="315A038E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</w:t>
            </w:r>
            <w:proofErr w:type="spellStart"/>
            <w:r>
              <w:rPr>
                <w:lang w:eastAsia="zh-CN"/>
              </w:rPr>
              <w:t>isRoot</w:t>
            </w:r>
            <w:proofErr w:type="spellEnd"/>
            <w:r>
              <w:rPr>
                <w:lang w:eastAsia="zh-CN"/>
              </w:rPr>
              <w:t>": false</w:t>
            </w:r>
          </w:p>
          <w:p w14:paraId="65472757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75BD1CC1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73050462" w14:textId="77777777" w:rsidR="0011572B" w:rsidRDefault="0011572B" w:rsidP="0011572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16</w:t>
            </w:r>
          </w:p>
          <w:p w14:paraId="3A8AE15A" w14:textId="22860F93" w:rsidR="0011572B" w:rsidRDefault="0011572B" w:rsidP="0011572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11572B" w14:paraId="27A5AF90" w14:textId="77777777" w:rsidTr="00974465">
        <w:trPr>
          <w:trHeight w:val="242"/>
        </w:trPr>
        <w:tc>
          <w:tcPr>
            <w:tcW w:w="4343" w:type="dxa"/>
          </w:tcPr>
          <w:p w14:paraId="3B33B9B8" w14:textId="77777777" w:rsidR="0011572B" w:rsidRDefault="0011572B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4A688AE7" w14:textId="7178B475" w:rsidR="0011572B" w:rsidRDefault="0011572B" w:rsidP="00974465">
            <w:pPr>
              <w:rPr>
                <w:lang w:eastAsia="zh-CN"/>
              </w:rPr>
            </w:pPr>
            <w:r w:rsidRPr="0011572B">
              <w:rPr>
                <w:lang w:eastAsia="zh-CN"/>
              </w:rPr>
              <w:t>curl -X GET --header "Accept: application/</w:t>
            </w:r>
            <w:proofErr w:type="spellStart"/>
            <w:r w:rsidRPr="0011572B">
              <w:rPr>
                <w:lang w:eastAsia="zh-CN"/>
              </w:rPr>
              <w:t>json</w:t>
            </w:r>
            <w:proofErr w:type="spellEnd"/>
            <w:r w:rsidRPr="0011572B">
              <w:rPr>
                <w:lang w:eastAsia="zh-CN"/>
              </w:rPr>
              <w:t>" "http://10.1.236.111:61888/api/v1/service/logs/components/levels/counts"</w:t>
            </w:r>
          </w:p>
        </w:tc>
      </w:tr>
    </w:tbl>
    <w:p w14:paraId="4E0B0BBC" w14:textId="6A3371CD" w:rsidR="0011572B" w:rsidRDefault="00214AF4" w:rsidP="00214AF4">
      <w:pPr>
        <w:pStyle w:val="3"/>
        <w:rPr>
          <w:rFonts w:hint="eastAsia"/>
          <w:lang w:eastAsia="zh-CN"/>
        </w:rPr>
      </w:pPr>
      <w:bookmarkStart w:id="23" w:name="_Toc511828420"/>
      <w:r>
        <w:rPr>
          <w:rFonts w:hint="eastAsia"/>
          <w:lang w:eastAsia="zh-CN"/>
        </w:rPr>
        <w:t>列出所有日志文件</w:t>
      </w:r>
      <w:bookmarkEnd w:id="23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214AF4" w14:paraId="61D3639A" w14:textId="77777777" w:rsidTr="00974465">
        <w:trPr>
          <w:trHeight w:val="263"/>
        </w:trPr>
        <w:tc>
          <w:tcPr>
            <w:tcW w:w="4343" w:type="dxa"/>
          </w:tcPr>
          <w:p w14:paraId="2E01F51F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1C256654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214AF4" w14:paraId="499AF2FD" w14:textId="77777777" w:rsidTr="00974465">
        <w:trPr>
          <w:trHeight w:val="228"/>
        </w:trPr>
        <w:tc>
          <w:tcPr>
            <w:tcW w:w="4343" w:type="dxa"/>
          </w:tcPr>
          <w:p w14:paraId="05A108E7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0DDF465C" w14:textId="07ACEC7D" w:rsidR="00214AF4" w:rsidRDefault="00214AF4" w:rsidP="00214AF4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</w:t>
            </w:r>
            <w:r>
              <w:rPr>
                <w:rFonts w:hint="eastAsia"/>
                <w:lang w:eastAsia="zh-CN"/>
              </w:rPr>
              <w:t>files</w:t>
            </w:r>
          </w:p>
        </w:tc>
      </w:tr>
      <w:tr w:rsidR="00214AF4" w14:paraId="157B57FE" w14:textId="77777777" w:rsidTr="00974465">
        <w:trPr>
          <w:trHeight w:val="263"/>
        </w:trPr>
        <w:tc>
          <w:tcPr>
            <w:tcW w:w="4343" w:type="dxa"/>
          </w:tcPr>
          <w:p w14:paraId="5868BD42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453175A7" w14:textId="77777777" w:rsidR="00214AF4" w:rsidRDefault="00214AF4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214AF4" w14:paraId="790DE962" w14:textId="77777777" w:rsidTr="00974465">
        <w:trPr>
          <w:trHeight w:val="242"/>
        </w:trPr>
        <w:tc>
          <w:tcPr>
            <w:tcW w:w="4343" w:type="dxa"/>
          </w:tcPr>
          <w:p w14:paraId="37EB7A53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5FC08DD4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214AF4" w14:paraId="3557DA53" w14:textId="77777777" w:rsidTr="00974465">
        <w:trPr>
          <w:trHeight w:val="242"/>
        </w:trPr>
        <w:tc>
          <w:tcPr>
            <w:tcW w:w="4343" w:type="dxa"/>
          </w:tcPr>
          <w:p w14:paraId="25BF5FF8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3C26EF06" w14:textId="1B4464FF" w:rsidR="00214AF4" w:rsidRDefault="00214AF4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ost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name</w:t>
            </w:r>
            <w:proofErr w:type="spellEnd"/>
            <w:r>
              <w:rPr>
                <w:rFonts w:hint="eastAsia"/>
                <w:lang w:eastAsia="zh-CN"/>
              </w:rPr>
              <w:t>（必填）</w:t>
            </w:r>
          </w:p>
          <w:p w14:paraId="39D1813D" w14:textId="3CAC9378" w:rsidR="00214AF4" w:rsidRDefault="00214AF4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component_name</w:t>
            </w:r>
            <w:proofErr w:type="spellEnd"/>
          </w:p>
        </w:tc>
      </w:tr>
      <w:tr w:rsidR="00214AF4" w14:paraId="77A26106" w14:textId="77777777" w:rsidTr="00974465">
        <w:trPr>
          <w:trHeight w:val="242"/>
        </w:trPr>
        <w:tc>
          <w:tcPr>
            <w:tcW w:w="4343" w:type="dxa"/>
          </w:tcPr>
          <w:p w14:paraId="065F81D7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56DB02A4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B0127B8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hostLogFiles</w:t>
            </w:r>
            <w:proofErr w:type="spellEnd"/>
            <w:r>
              <w:rPr>
                <w:lang w:eastAsia="zh-CN"/>
              </w:rPr>
              <w:t>": {</w:t>
            </w:r>
          </w:p>
          <w:p w14:paraId="665D8506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"</w:t>
            </w:r>
            <w:proofErr w:type="spellStart"/>
            <w:r>
              <w:rPr>
                <w:lang w:eastAsia="zh-CN"/>
              </w:rPr>
              <w:t>logsearch_app</w:t>
            </w:r>
            <w:proofErr w:type="spellEnd"/>
            <w:r>
              <w:rPr>
                <w:lang w:eastAsia="zh-CN"/>
              </w:rPr>
              <w:t>": [</w:t>
            </w:r>
          </w:p>
          <w:p w14:paraId="2CC52673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logsearch</w:t>
            </w:r>
            <w:proofErr w:type="spellEnd"/>
            <w:r>
              <w:rPr>
                <w:lang w:eastAsia="zh-CN"/>
              </w:rPr>
              <w:t>-portal/</w:t>
            </w:r>
            <w:proofErr w:type="spellStart"/>
            <w:r>
              <w:rPr>
                <w:lang w:eastAsia="zh-CN"/>
              </w:rPr>
              <w:t>logsearch.json</w:t>
            </w:r>
            <w:proofErr w:type="spellEnd"/>
            <w:r>
              <w:rPr>
                <w:lang w:eastAsia="zh-CN"/>
              </w:rPr>
              <w:t>"</w:t>
            </w:r>
          </w:p>
          <w:p w14:paraId="2260D98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7884E787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"zookeeper": [</w:t>
            </w:r>
          </w:p>
          <w:p w14:paraId="1DB312B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/log/zookeeper/zookeeper.log"</w:t>
            </w:r>
          </w:p>
          <w:p w14:paraId="79E0D276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40F6E19E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kafka_server</w:t>
            </w:r>
            <w:proofErr w:type="spellEnd"/>
            <w:r>
              <w:rPr>
                <w:lang w:eastAsia="zh-CN"/>
              </w:rPr>
              <w:t>": [</w:t>
            </w:r>
          </w:p>
          <w:p w14:paraId="5A3A41D7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</w:t>
            </w:r>
            <w:proofErr w:type="spellStart"/>
            <w:r>
              <w:rPr>
                <w:lang w:eastAsia="zh-CN"/>
              </w:rPr>
              <w:t>kafka</w:t>
            </w:r>
            <w:proofErr w:type="spellEnd"/>
            <w:r>
              <w:rPr>
                <w:lang w:eastAsia="zh-CN"/>
              </w:rPr>
              <w:t>/server.log"</w:t>
            </w:r>
          </w:p>
          <w:p w14:paraId="07FCADF9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03AAED45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ranger_usersync</w:t>
            </w:r>
            <w:proofErr w:type="spellEnd"/>
            <w:r>
              <w:rPr>
                <w:lang w:eastAsia="zh-CN"/>
              </w:rPr>
              <w:t>": [</w:t>
            </w:r>
          </w:p>
          <w:p w14:paraId="4F5D324D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/log/ranger/</w:t>
            </w:r>
            <w:proofErr w:type="spellStart"/>
            <w:r>
              <w:rPr>
                <w:lang w:eastAsia="zh-CN"/>
              </w:rPr>
              <w:t>usersync</w:t>
            </w:r>
            <w:proofErr w:type="spellEnd"/>
            <w:r>
              <w:rPr>
                <w:lang w:eastAsia="zh-CN"/>
              </w:rPr>
              <w:t>/usersync.log"</w:t>
            </w:r>
          </w:p>
          <w:p w14:paraId="455FA3B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0117907A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yarn_nodemanager</w:t>
            </w:r>
            <w:proofErr w:type="spellEnd"/>
            <w:r>
              <w:rPr>
                <w:lang w:eastAsia="zh-CN"/>
              </w:rPr>
              <w:t>": [</w:t>
            </w:r>
          </w:p>
          <w:p w14:paraId="000E3D44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"/var/log/hadoop-yarn/yarn/yarn-yarn-nodemanager-ochadoop111.jcloud.local.log"</w:t>
            </w:r>
          </w:p>
          <w:p w14:paraId="3D50FBDF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66DB78C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ambari_agent</w:t>
            </w:r>
            <w:proofErr w:type="spellEnd"/>
            <w:r>
              <w:rPr>
                <w:lang w:eastAsia="zh-CN"/>
              </w:rPr>
              <w:t>": [</w:t>
            </w:r>
          </w:p>
          <w:p w14:paraId="0CB47688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-agent/ambari-agent.log"</w:t>
            </w:r>
          </w:p>
          <w:p w14:paraId="023400E6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20132197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logsearch_feeder</w:t>
            </w:r>
            <w:proofErr w:type="spellEnd"/>
            <w:r>
              <w:rPr>
                <w:lang w:eastAsia="zh-CN"/>
              </w:rPr>
              <w:t>": [</w:t>
            </w:r>
          </w:p>
          <w:p w14:paraId="18FC73E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</w:t>
            </w:r>
            <w:proofErr w:type="spellStart"/>
            <w:r>
              <w:rPr>
                <w:lang w:eastAsia="zh-CN"/>
              </w:rPr>
              <w:t>ambari-logsearch-logfeeder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logsearch-logfeeder.json</w:t>
            </w:r>
            <w:proofErr w:type="spellEnd"/>
            <w:r>
              <w:rPr>
                <w:lang w:eastAsia="zh-CN"/>
              </w:rPr>
              <w:t>"</w:t>
            </w:r>
          </w:p>
          <w:p w14:paraId="27F636F0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2BA65182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infra_solr</w:t>
            </w:r>
            <w:proofErr w:type="spellEnd"/>
            <w:r>
              <w:rPr>
                <w:lang w:eastAsia="zh-CN"/>
              </w:rPr>
              <w:t>": [</w:t>
            </w:r>
          </w:p>
          <w:p w14:paraId="2691A42C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-infra-</w:t>
            </w:r>
            <w:proofErr w:type="spellStart"/>
            <w:r>
              <w:rPr>
                <w:lang w:eastAsia="zh-CN"/>
              </w:rPr>
              <w:t>solr</w:t>
            </w:r>
            <w:proofErr w:type="spellEnd"/>
            <w:r>
              <w:rPr>
                <w:lang w:eastAsia="zh-CN"/>
              </w:rPr>
              <w:t>/solr.log"</w:t>
            </w:r>
          </w:p>
          <w:p w14:paraId="3C53EB73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],</w:t>
            </w:r>
          </w:p>
          <w:p w14:paraId="7A7C6ED8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ranger_admin</w:t>
            </w:r>
            <w:proofErr w:type="spellEnd"/>
            <w:r>
              <w:rPr>
                <w:lang w:eastAsia="zh-CN"/>
              </w:rPr>
              <w:t>": [</w:t>
            </w:r>
          </w:p>
          <w:p w14:paraId="12B54D08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/log/ranger/admin/xa_portal.log"</w:t>
            </w:r>
          </w:p>
          <w:p w14:paraId="5058E96C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7DFFB2F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452355E1" w14:textId="5580B82B" w:rsidR="00214AF4" w:rsidRDefault="00214AF4" w:rsidP="00214AF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214AF4" w14:paraId="6CD92F55" w14:textId="77777777" w:rsidTr="00974465">
        <w:trPr>
          <w:trHeight w:val="242"/>
        </w:trPr>
        <w:tc>
          <w:tcPr>
            <w:tcW w:w="4343" w:type="dxa"/>
          </w:tcPr>
          <w:p w14:paraId="2B710FC1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2B761A3C" w14:textId="669FC3C6" w:rsidR="00214AF4" w:rsidRDefault="00214AF4" w:rsidP="00974465">
            <w:pPr>
              <w:rPr>
                <w:lang w:eastAsia="zh-CN"/>
              </w:rPr>
            </w:pPr>
            <w:r w:rsidRPr="00214AF4">
              <w:rPr>
                <w:lang w:eastAsia="zh-CN"/>
              </w:rPr>
              <w:t>curl -X GET --header "Accept: application/</w:t>
            </w:r>
            <w:proofErr w:type="spellStart"/>
            <w:r w:rsidRPr="00214AF4">
              <w:rPr>
                <w:lang w:eastAsia="zh-CN"/>
              </w:rPr>
              <w:t>json</w:t>
            </w:r>
            <w:proofErr w:type="spellEnd"/>
            <w:r w:rsidRPr="00214AF4">
              <w:rPr>
                <w:lang w:eastAsia="zh-CN"/>
              </w:rPr>
              <w:t>" "http://10.1.236.111:61888/api/v1/service/logs/files?host_name=ochadoop111.jcloud.local"</w:t>
            </w:r>
          </w:p>
        </w:tc>
      </w:tr>
    </w:tbl>
    <w:p w14:paraId="47E81888" w14:textId="33B1225D" w:rsidR="00214AF4" w:rsidRDefault="00214AF4" w:rsidP="00214AF4">
      <w:pPr>
        <w:pStyle w:val="3"/>
        <w:rPr>
          <w:rFonts w:hint="eastAsia"/>
          <w:lang w:eastAsia="zh-CN"/>
        </w:rPr>
      </w:pPr>
      <w:bookmarkStart w:id="24" w:name="_Toc511828421"/>
      <w:r>
        <w:rPr>
          <w:rFonts w:hint="eastAsia"/>
          <w:lang w:eastAsia="zh-CN"/>
        </w:rPr>
        <w:t>列出所有服务主机</w:t>
      </w:r>
      <w:bookmarkEnd w:id="24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214AF4" w14:paraId="2D55B3C9" w14:textId="77777777" w:rsidTr="00974465">
        <w:trPr>
          <w:trHeight w:val="263"/>
        </w:trPr>
        <w:tc>
          <w:tcPr>
            <w:tcW w:w="4343" w:type="dxa"/>
          </w:tcPr>
          <w:p w14:paraId="66DB0D76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7CA05123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214AF4" w14:paraId="3827147B" w14:textId="77777777" w:rsidTr="00974465">
        <w:trPr>
          <w:trHeight w:val="228"/>
        </w:trPr>
        <w:tc>
          <w:tcPr>
            <w:tcW w:w="4343" w:type="dxa"/>
          </w:tcPr>
          <w:p w14:paraId="4BDEFA77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443B75E8" w14:textId="700585D2" w:rsidR="00214AF4" w:rsidRDefault="00214AF4" w:rsidP="00974465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</w:t>
            </w:r>
            <w:r>
              <w:rPr>
                <w:rFonts w:hint="eastAsia"/>
                <w:lang w:eastAsia="zh-CN"/>
              </w:rPr>
              <w:t>hosts</w:t>
            </w:r>
          </w:p>
        </w:tc>
      </w:tr>
      <w:tr w:rsidR="00214AF4" w14:paraId="4579926A" w14:textId="77777777" w:rsidTr="00974465">
        <w:trPr>
          <w:trHeight w:val="263"/>
        </w:trPr>
        <w:tc>
          <w:tcPr>
            <w:tcW w:w="4343" w:type="dxa"/>
          </w:tcPr>
          <w:p w14:paraId="4E498C4C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769822BD" w14:textId="77777777" w:rsidR="00214AF4" w:rsidRDefault="00214AF4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214AF4" w14:paraId="6713801F" w14:textId="77777777" w:rsidTr="00974465">
        <w:trPr>
          <w:trHeight w:val="242"/>
        </w:trPr>
        <w:tc>
          <w:tcPr>
            <w:tcW w:w="4343" w:type="dxa"/>
          </w:tcPr>
          <w:p w14:paraId="63F2B9C2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71CD2BBA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214AF4" w14:paraId="659BED30" w14:textId="77777777" w:rsidTr="00974465">
        <w:trPr>
          <w:trHeight w:val="242"/>
        </w:trPr>
        <w:tc>
          <w:tcPr>
            <w:tcW w:w="4343" w:type="dxa"/>
          </w:tcPr>
          <w:p w14:paraId="72270159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036F7303" w14:textId="3D900ADF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14AF4" w14:paraId="32EA6074" w14:textId="77777777" w:rsidTr="00974465">
        <w:trPr>
          <w:trHeight w:val="242"/>
        </w:trPr>
        <w:tc>
          <w:tcPr>
            <w:tcW w:w="4343" w:type="dxa"/>
          </w:tcPr>
          <w:p w14:paraId="29E745FF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72C7246D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CCD52A5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4BE87741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3033E75C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523F79BB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682DD572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41626070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761A8359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1524035437224,</w:t>
            </w:r>
          </w:p>
          <w:p w14:paraId="722DE54A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groupList</w:t>
            </w:r>
            <w:proofErr w:type="spellEnd"/>
            <w:r>
              <w:rPr>
                <w:lang w:eastAsia="zh-CN"/>
              </w:rPr>
              <w:t>": [</w:t>
            </w:r>
          </w:p>
          <w:p w14:paraId="65C240BD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83A9269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"host": "</w:t>
            </w:r>
            <w:proofErr w:type="gramStart"/>
            <w:r>
              <w:rPr>
                <w:lang w:eastAsia="zh-CN"/>
              </w:rPr>
              <w:t>ochadoop111.jcloud.local</w:t>
            </w:r>
            <w:proofErr w:type="gramEnd"/>
            <w:r>
              <w:rPr>
                <w:lang w:eastAsia="zh-CN"/>
              </w:rPr>
              <w:t>"</w:t>
            </w:r>
          </w:p>
          <w:p w14:paraId="2A0FBABC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87B8A0D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66BE0B2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"host": "</w:t>
            </w:r>
            <w:proofErr w:type="gramStart"/>
            <w:r>
              <w:rPr>
                <w:lang w:eastAsia="zh-CN"/>
              </w:rPr>
              <w:t>ochadoop112.jcloud.local</w:t>
            </w:r>
            <w:proofErr w:type="gramEnd"/>
            <w:r>
              <w:rPr>
                <w:lang w:eastAsia="zh-CN"/>
              </w:rPr>
              <w:t>"</w:t>
            </w:r>
          </w:p>
          <w:p w14:paraId="239813E9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C40A63E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7364EC5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"host": "</w:t>
            </w:r>
            <w:proofErr w:type="spellStart"/>
            <w:proofErr w:type="gramStart"/>
            <w:r>
              <w:rPr>
                <w:lang w:eastAsia="zh-CN"/>
              </w:rPr>
              <w:t>xiaomm.jcloud</w:t>
            </w:r>
            <w:proofErr w:type="gramEnd"/>
            <w:r>
              <w:rPr>
                <w:lang w:eastAsia="zh-CN"/>
              </w:rPr>
              <w:t>.local</w:t>
            </w:r>
            <w:proofErr w:type="spellEnd"/>
            <w:r>
              <w:rPr>
                <w:lang w:eastAsia="zh-CN"/>
              </w:rPr>
              <w:t>"</w:t>
            </w:r>
          </w:p>
          <w:p w14:paraId="7978C8E2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29BF86E8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33A72F0D" w14:textId="77777777" w:rsidR="00214AF4" w:rsidRDefault="00214AF4" w:rsidP="00214A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3</w:t>
            </w:r>
          </w:p>
          <w:p w14:paraId="74105DC6" w14:textId="2FC4C51D" w:rsidR="00214AF4" w:rsidRDefault="00214AF4" w:rsidP="00214AF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214AF4" w14:paraId="034A0732" w14:textId="77777777" w:rsidTr="00974465">
        <w:trPr>
          <w:trHeight w:val="242"/>
        </w:trPr>
        <w:tc>
          <w:tcPr>
            <w:tcW w:w="4343" w:type="dxa"/>
          </w:tcPr>
          <w:p w14:paraId="64830ECA" w14:textId="77777777" w:rsidR="00214AF4" w:rsidRDefault="00214AF4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12DB549F" w14:textId="0B801E29" w:rsidR="00214AF4" w:rsidRDefault="00214AF4" w:rsidP="00974465">
            <w:pPr>
              <w:rPr>
                <w:lang w:eastAsia="zh-CN"/>
              </w:rPr>
            </w:pPr>
            <w:r w:rsidRPr="00214AF4">
              <w:rPr>
                <w:lang w:eastAsia="zh-CN"/>
              </w:rPr>
              <w:t>curl -X GET --header "Accept: application/</w:t>
            </w:r>
            <w:proofErr w:type="spellStart"/>
            <w:r w:rsidRPr="00214AF4">
              <w:rPr>
                <w:lang w:eastAsia="zh-CN"/>
              </w:rPr>
              <w:t>json</w:t>
            </w:r>
            <w:proofErr w:type="spellEnd"/>
            <w:r w:rsidRPr="00214AF4">
              <w:rPr>
                <w:lang w:eastAsia="zh-CN"/>
              </w:rPr>
              <w:t>" "http://10.1.236.111:61888/api/v1/service/logs/hosts"</w:t>
            </w:r>
          </w:p>
        </w:tc>
      </w:tr>
    </w:tbl>
    <w:p w14:paraId="2D8022F4" w14:textId="6AE29C44" w:rsidR="00214AF4" w:rsidRDefault="00D76DB3" w:rsidP="00214AF4">
      <w:pPr>
        <w:pStyle w:val="3"/>
        <w:rPr>
          <w:rFonts w:hint="eastAsia"/>
          <w:lang w:eastAsia="zh-CN"/>
        </w:rPr>
      </w:pPr>
      <w:bookmarkStart w:id="25" w:name="_Toc511828422"/>
      <w:r>
        <w:rPr>
          <w:rFonts w:hint="eastAsia"/>
          <w:lang w:eastAsia="zh-CN"/>
        </w:rPr>
        <w:t>列出所有主机上的组件</w:t>
      </w:r>
      <w:bookmarkEnd w:id="25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D76DB3" w14:paraId="3380DED8" w14:textId="77777777" w:rsidTr="00974465">
        <w:trPr>
          <w:trHeight w:val="263"/>
        </w:trPr>
        <w:tc>
          <w:tcPr>
            <w:tcW w:w="4343" w:type="dxa"/>
          </w:tcPr>
          <w:p w14:paraId="7D6D892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6E32F22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76DB3" w14:paraId="6B65B68C" w14:textId="77777777" w:rsidTr="00974465">
        <w:trPr>
          <w:trHeight w:val="228"/>
        </w:trPr>
        <w:tc>
          <w:tcPr>
            <w:tcW w:w="4343" w:type="dxa"/>
          </w:tcPr>
          <w:p w14:paraId="71F1D71D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65D65AC9" w14:textId="7FDD299F" w:rsidR="00D76DB3" w:rsidRDefault="00D76DB3" w:rsidP="00974465">
            <w:pPr>
              <w:rPr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</w:t>
            </w:r>
            <w:r>
              <w:rPr>
                <w:rFonts w:hint="eastAsia"/>
                <w:lang w:eastAsia="zh-CN"/>
              </w:rPr>
              <w:t>hosts</w:t>
            </w:r>
            <w:r>
              <w:rPr>
                <w:lang w:eastAsia="zh-CN"/>
              </w:rPr>
              <w:t>/components</w:t>
            </w:r>
          </w:p>
        </w:tc>
      </w:tr>
      <w:tr w:rsidR="00D76DB3" w14:paraId="02801146" w14:textId="77777777" w:rsidTr="00974465">
        <w:trPr>
          <w:trHeight w:val="263"/>
        </w:trPr>
        <w:tc>
          <w:tcPr>
            <w:tcW w:w="4343" w:type="dxa"/>
          </w:tcPr>
          <w:p w14:paraId="3818F76B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30D8A6B4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76DB3" w14:paraId="65C6558E" w14:textId="77777777" w:rsidTr="00974465">
        <w:trPr>
          <w:trHeight w:val="242"/>
        </w:trPr>
        <w:tc>
          <w:tcPr>
            <w:tcW w:w="4343" w:type="dxa"/>
          </w:tcPr>
          <w:p w14:paraId="062361A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1666187E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D76DB3" w14:paraId="169B57A3" w14:textId="77777777" w:rsidTr="00974465">
        <w:trPr>
          <w:trHeight w:val="242"/>
        </w:trPr>
        <w:tc>
          <w:tcPr>
            <w:tcW w:w="4343" w:type="dxa"/>
          </w:tcPr>
          <w:p w14:paraId="04CD1799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2C9B8518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654DA33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6E7A4E7D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6521FA62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638F6DDF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1076EFE9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3DDE86B3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end_time</w:t>
            </w:r>
            <w:proofErr w:type="spellEnd"/>
          </w:p>
          <w:p w14:paraId="1CE25EB1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335761BA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3A4CE39A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32C46C47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347AB7C3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62E870C1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0A3A8FC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03AB96B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  <w:p w14:paraId="68C101B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level</w:t>
            </w:r>
          </w:p>
          <w:p w14:paraId="4F6C3F52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host_name</w:t>
            </w:r>
            <w:proofErr w:type="spellEnd"/>
          </w:p>
          <w:p w14:paraId="06C60535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component_name</w:t>
            </w:r>
            <w:proofErr w:type="spellEnd"/>
          </w:p>
          <w:p w14:paraId="75C2829D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file_name</w:t>
            </w:r>
            <w:proofErr w:type="spellEnd"/>
          </w:p>
          <w:p w14:paraId="4219C25D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bundle_id</w:t>
            </w:r>
            <w:proofErr w:type="spellEnd"/>
          </w:p>
          <w:p w14:paraId="7142310A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hostList</w:t>
            </w:r>
            <w:proofErr w:type="spellEnd"/>
          </w:p>
          <w:p w14:paraId="136042D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find</w:t>
            </w:r>
          </w:p>
          <w:p w14:paraId="6EF230C3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sourceLogId</w:t>
            </w:r>
            <w:proofErr w:type="spellEnd"/>
          </w:p>
          <w:p w14:paraId="5C459B2E" w14:textId="77777777" w:rsidR="00D76DB3" w:rsidRDefault="00D76DB3" w:rsidP="00D76DB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keywordType</w:t>
            </w:r>
            <w:proofErr w:type="spellEnd"/>
          </w:p>
          <w:p w14:paraId="4B0EECB2" w14:textId="755F14BD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token</w:t>
            </w:r>
          </w:p>
        </w:tc>
      </w:tr>
      <w:tr w:rsidR="00D76DB3" w14:paraId="26D4AF00" w14:textId="77777777" w:rsidTr="00974465">
        <w:trPr>
          <w:trHeight w:val="242"/>
        </w:trPr>
        <w:tc>
          <w:tcPr>
            <w:tcW w:w="4343" w:type="dxa"/>
          </w:tcPr>
          <w:p w14:paraId="607DBC10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52A4A65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18DA94E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02A4BF1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0542F60D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74E6026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36F7044C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3D6CAEE7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0D7E9EDA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1524035437224,</w:t>
            </w:r>
          </w:p>
          <w:p w14:paraId="4DA0B6E2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groupList</w:t>
            </w:r>
            <w:proofErr w:type="spellEnd"/>
            <w:r>
              <w:rPr>
                <w:lang w:eastAsia="zh-CN"/>
              </w:rPr>
              <w:t>": [</w:t>
            </w:r>
          </w:p>
          <w:p w14:paraId="2994E3F4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FF9D80A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"host": "</w:t>
            </w:r>
            <w:proofErr w:type="gramStart"/>
            <w:r>
              <w:rPr>
                <w:lang w:eastAsia="zh-CN"/>
              </w:rPr>
              <w:t>ochadoop111.jcloud.local</w:t>
            </w:r>
            <w:proofErr w:type="gramEnd"/>
            <w:r>
              <w:rPr>
                <w:lang w:eastAsia="zh-CN"/>
              </w:rPr>
              <w:t>"</w:t>
            </w:r>
          </w:p>
          <w:p w14:paraId="3EE1CDA7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79B4739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1B084175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"host": "</w:t>
            </w:r>
            <w:proofErr w:type="gramStart"/>
            <w:r>
              <w:rPr>
                <w:lang w:eastAsia="zh-CN"/>
              </w:rPr>
              <w:t>ochadoop112.jcloud.local</w:t>
            </w:r>
            <w:proofErr w:type="gramEnd"/>
            <w:r>
              <w:rPr>
                <w:lang w:eastAsia="zh-CN"/>
              </w:rPr>
              <w:t>"</w:t>
            </w:r>
          </w:p>
          <w:p w14:paraId="26C3E0C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},</w:t>
            </w:r>
          </w:p>
          <w:p w14:paraId="4392D96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3AB3D9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"host": "</w:t>
            </w:r>
            <w:proofErr w:type="spellStart"/>
            <w:proofErr w:type="gramStart"/>
            <w:r>
              <w:rPr>
                <w:lang w:eastAsia="zh-CN"/>
              </w:rPr>
              <w:t>xiaomm.jcloud</w:t>
            </w:r>
            <w:proofErr w:type="gramEnd"/>
            <w:r>
              <w:rPr>
                <w:lang w:eastAsia="zh-CN"/>
              </w:rPr>
              <w:t>.local</w:t>
            </w:r>
            <w:proofErr w:type="spellEnd"/>
            <w:r>
              <w:rPr>
                <w:lang w:eastAsia="zh-CN"/>
              </w:rPr>
              <w:t>"</w:t>
            </w:r>
          </w:p>
          <w:p w14:paraId="0B66259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68BCEEFD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332957A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3</w:t>
            </w:r>
          </w:p>
          <w:p w14:paraId="541438D2" w14:textId="77777777" w:rsidR="00D76DB3" w:rsidRDefault="00D76DB3" w:rsidP="0097446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76DB3" w14:paraId="58D1B36C" w14:textId="77777777" w:rsidTr="00974465">
        <w:trPr>
          <w:trHeight w:val="242"/>
        </w:trPr>
        <w:tc>
          <w:tcPr>
            <w:tcW w:w="4343" w:type="dxa"/>
          </w:tcPr>
          <w:p w14:paraId="484A5D41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67E860AD" w14:textId="126018FD" w:rsidR="00D76DB3" w:rsidRDefault="00D76DB3" w:rsidP="00974465">
            <w:pPr>
              <w:rPr>
                <w:lang w:eastAsia="zh-CN"/>
              </w:rPr>
            </w:pPr>
            <w:r w:rsidRPr="00D76DB3">
              <w:rPr>
                <w:lang w:eastAsia="zh-CN"/>
              </w:rPr>
              <w:t>curl -X GET --header "Accept: application/</w:t>
            </w:r>
            <w:proofErr w:type="spellStart"/>
            <w:r w:rsidRPr="00D76DB3">
              <w:rPr>
                <w:lang w:eastAsia="zh-CN"/>
              </w:rPr>
              <w:t>json</w:t>
            </w:r>
            <w:proofErr w:type="spellEnd"/>
            <w:r w:rsidRPr="00D76DB3">
              <w:rPr>
                <w:lang w:eastAsia="zh-CN"/>
              </w:rPr>
              <w:t>" "http://10.1.236.111:61888/api/v1/service/logs/hosts/components"</w:t>
            </w:r>
          </w:p>
        </w:tc>
      </w:tr>
    </w:tbl>
    <w:p w14:paraId="1291C635" w14:textId="02FABDC0" w:rsidR="00D76DB3" w:rsidRDefault="00D76DB3" w:rsidP="00D76DB3">
      <w:pPr>
        <w:pStyle w:val="3"/>
        <w:rPr>
          <w:rFonts w:hint="eastAsia"/>
          <w:lang w:eastAsia="zh-CN"/>
        </w:rPr>
      </w:pPr>
      <w:bookmarkStart w:id="26" w:name="_Toc511828423"/>
      <w:r>
        <w:rPr>
          <w:rFonts w:hint="eastAsia"/>
          <w:lang w:eastAsia="zh-CN"/>
        </w:rPr>
        <w:t>列出主机和他们的日志数量</w:t>
      </w:r>
      <w:bookmarkEnd w:id="26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D76DB3" w14:paraId="196D7E67" w14:textId="77777777" w:rsidTr="00974465">
        <w:trPr>
          <w:trHeight w:val="263"/>
        </w:trPr>
        <w:tc>
          <w:tcPr>
            <w:tcW w:w="4343" w:type="dxa"/>
          </w:tcPr>
          <w:p w14:paraId="6DE2939D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2845D0F1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76DB3" w14:paraId="22BD6839" w14:textId="77777777" w:rsidTr="00974465">
        <w:trPr>
          <w:trHeight w:val="228"/>
        </w:trPr>
        <w:tc>
          <w:tcPr>
            <w:tcW w:w="4343" w:type="dxa"/>
          </w:tcPr>
          <w:p w14:paraId="1896E88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70630B82" w14:textId="0C36079E" w:rsidR="00D76DB3" w:rsidRDefault="00D76DB3" w:rsidP="00D76DB3">
            <w:pPr>
              <w:rPr>
                <w:rFonts w:hint="eastAsia"/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</w:t>
            </w:r>
            <w:r>
              <w:rPr>
                <w:rFonts w:hint="eastAsia"/>
                <w:lang w:eastAsia="zh-CN"/>
              </w:rPr>
              <w:t>hosts</w:t>
            </w:r>
            <w:r>
              <w:rPr>
                <w:lang w:eastAsia="zh-CN"/>
              </w:rPr>
              <w:t>/count</w:t>
            </w:r>
          </w:p>
        </w:tc>
      </w:tr>
      <w:tr w:rsidR="00D76DB3" w14:paraId="7AC06E79" w14:textId="77777777" w:rsidTr="00974465">
        <w:trPr>
          <w:trHeight w:val="263"/>
        </w:trPr>
        <w:tc>
          <w:tcPr>
            <w:tcW w:w="4343" w:type="dxa"/>
          </w:tcPr>
          <w:p w14:paraId="57541F0F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51385FCF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76DB3" w14:paraId="7240F774" w14:textId="77777777" w:rsidTr="00974465">
        <w:trPr>
          <w:trHeight w:val="242"/>
        </w:trPr>
        <w:tc>
          <w:tcPr>
            <w:tcW w:w="4343" w:type="dxa"/>
          </w:tcPr>
          <w:p w14:paraId="435B15D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18619294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D76DB3" w14:paraId="7B031303" w14:textId="77777777" w:rsidTr="00974465">
        <w:trPr>
          <w:trHeight w:val="242"/>
        </w:trPr>
        <w:tc>
          <w:tcPr>
            <w:tcW w:w="4343" w:type="dxa"/>
          </w:tcPr>
          <w:p w14:paraId="4162061E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246CBFB4" w14:textId="3A2294C6" w:rsidR="00D76DB3" w:rsidRDefault="00D76DB3" w:rsidP="009744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76DB3" w14:paraId="5C7F245A" w14:textId="77777777" w:rsidTr="00974465">
        <w:trPr>
          <w:trHeight w:val="242"/>
        </w:trPr>
        <w:tc>
          <w:tcPr>
            <w:tcW w:w="4343" w:type="dxa"/>
          </w:tcPr>
          <w:p w14:paraId="3FFD43E4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076FB5A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398845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6D1A9C3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30E76E7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3986144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67C4354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6D3D47C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62F671D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1524035810795,</w:t>
            </w:r>
          </w:p>
          <w:p w14:paraId="237AC7F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vCounts</w:t>
            </w:r>
            <w:proofErr w:type="spellEnd"/>
            <w:r>
              <w:rPr>
                <w:lang w:eastAsia="zh-CN"/>
              </w:rPr>
              <w:t>": [</w:t>
            </w:r>
          </w:p>
          <w:p w14:paraId="3856D7D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6A2AC3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gramStart"/>
            <w:r>
              <w:rPr>
                <w:lang w:eastAsia="zh-CN"/>
              </w:rPr>
              <w:t>ochadoop111.jcloud.local</w:t>
            </w:r>
            <w:proofErr w:type="gramEnd"/>
            <w:r>
              <w:rPr>
                <w:lang w:eastAsia="zh-CN"/>
              </w:rPr>
              <w:t>",</w:t>
            </w:r>
          </w:p>
          <w:p w14:paraId="59B5AFC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92422</w:t>
            </w:r>
          </w:p>
          <w:p w14:paraId="2A24E0B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3CDEFF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E7C0A5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gramStart"/>
            <w:r>
              <w:rPr>
                <w:lang w:eastAsia="zh-CN"/>
              </w:rPr>
              <w:t>ochadoop112.jcloud.local</w:t>
            </w:r>
            <w:proofErr w:type="gramEnd"/>
            <w:r>
              <w:rPr>
                <w:lang w:eastAsia="zh-CN"/>
              </w:rPr>
              <w:t>",</w:t>
            </w:r>
          </w:p>
          <w:p w14:paraId="27A547C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14025</w:t>
            </w:r>
          </w:p>
          <w:p w14:paraId="0ABF828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FFF115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274A0FF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</w:t>
            </w:r>
            <w:proofErr w:type="spellStart"/>
            <w:proofErr w:type="gramStart"/>
            <w:r>
              <w:rPr>
                <w:lang w:eastAsia="zh-CN"/>
              </w:rPr>
              <w:t>xiaomm.jcloud</w:t>
            </w:r>
            <w:proofErr w:type="gramEnd"/>
            <w:r>
              <w:rPr>
                <w:lang w:eastAsia="zh-CN"/>
              </w:rPr>
              <w:t>.local</w:t>
            </w:r>
            <w:proofErr w:type="spellEnd"/>
            <w:r>
              <w:rPr>
                <w:lang w:eastAsia="zh-CN"/>
              </w:rPr>
              <w:t>",</w:t>
            </w:r>
          </w:p>
          <w:p w14:paraId="5F52BE2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"count": 64300</w:t>
            </w:r>
          </w:p>
          <w:p w14:paraId="0455FF6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72345B2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],</w:t>
            </w:r>
          </w:p>
          <w:p w14:paraId="5D99B23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3</w:t>
            </w:r>
          </w:p>
          <w:p w14:paraId="5BF837BD" w14:textId="6C57F506" w:rsidR="00D76DB3" w:rsidRDefault="00D76DB3" w:rsidP="00D76DB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76DB3" w14:paraId="7F7FD895" w14:textId="77777777" w:rsidTr="00974465">
        <w:trPr>
          <w:trHeight w:val="242"/>
        </w:trPr>
        <w:tc>
          <w:tcPr>
            <w:tcW w:w="4343" w:type="dxa"/>
          </w:tcPr>
          <w:p w14:paraId="14A2709B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43" w:type="dxa"/>
          </w:tcPr>
          <w:p w14:paraId="36C6B0F8" w14:textId="58713D21" w:rsidR="00D76DB3" w:rsidRDefault="00D76DB3" w:rsidP="00974465">
            <w:pPr>
              <w:rPr>
                <w:lang w:eastAsia="zh-CN"/>
              </w:rPr>
            </w:pPr>
            <w:r w:rsidRPr="00D76DB3">
              <w:rPr>
                <w:lang w:eastAsia="zh-CN"/>
              </w:rPr>
              <w:t>curl -X GET --header "Accept: application/</w:t>
            </w:r>
            <w:proofErr w:type="spellStart"/>
            <w:r w:rsidRPr="00D76DB3">
              <w:rPr>
                <w:lang w:eastAsia="zh-CN"/>
              </w:rPr>
              <w:t>json</w:t>
            </w:r>
            <w:proofErr w:type="spellEnd"/>
            <w:r w:rsidRPr="00D76DB3">
              <w:rPr>
                <w:lang w:eastAsia="zh-CN"/>
              </w:rPr>
              <w:t>" "http://10.1.236.111:61888/api/v1/service/logs/hosts/count"</w:t>
            </w:r>
          </w:p>
        </w:tc>
      </w:tr>
    </w:tbl>
    <w:p w14:paraId="684E1B55" w14:textId="1C5FC7BE" w:rsidR="00D76DB3" w:rsidRDefault="00D76DB3" w:rsidP="00D76DB3">
      <w:pPr>
        <w:pStyle w:val="3"/>
        <w:rPr>
          <w:rFonts w:hint="eastAsia"/>
          <w:lang w:eastAsia="zh-CN"/>
        </w:rPr>
      </w:pPr>
      <w:bookmarkStart w:id="27" w:name="_Toc511828424"/>
      <w:r>
        <w:rPr>
          <w:rFonts w:hint="eastAsia"/>
          <w:lang w:eastAsia="zh-CN"/>
        </w:rPr>
        <w:t>列出日志等级和对应的日志数量</w:t>
      </w:r>
      <w:bookmarkEnd w:id="27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D76DB3" w14:paraId="45BF2F1F" w14:textId="77777777" w:rsidTr="00974465">
        <w:trPr>
          <w:trHeight w:val="263"/>
        </w:trPr>
        <w:tc>
          <w:tcPr>
            <w:tcW w:w="4343" w:type="dxa"/>
          </w:tcPr>
          <w:p w14:paraId="22A52CC7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35B3974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76DB3" w14:paraId="3288F66F" w14:textId="77777777" w:rsidTr="00974465">
        <w:trPr>
          <w:trHeight w:val="228"/>
        </w:trPr>
        <w:tc>
          <w:tcPr>
            <w:tcW w:w="4343" w:type="dxa"/>
          </w:tcPr>
          <w:p w14:paraId="527F982B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03FD96A5" w14:textId="3C696182" w:rsidR="00D76DB3" w:rsidRDefault="00D76DB3" w:rsidP="00974465">
            <w:pPr>
              <w:rPr>
                <w:rFonts w:hint="eastAsia"/>
                <w:lang w:eastAsia="zh-CN"/>
              </w:rPr>
            </w:pPr>
            <w:r w:rsidRPr="00035483">
              <w:rPr>
                <w:lang w:eastAsia="zh-CN"/>
              </w:rPr>
              <w:t>/</w:t>
            </w:r>
            <w:r>
              <w:rPr>
                <w:lang w:eastAsia="zh-CN"/>
              </w:rPr>
              <w:t>service/logs/</w:t>
            </w:r>
            <w:r>
              <w:rPr>
                <w:lang w:eastAsia="zh-CN"/>
              </w:rPr>
              <w:t>levels</w:t>
            </w:r>
            <w:r>
              <w:rPr>
                <w:lang w:eastAsia="zh-CN"/>
              </w:rPr>
              <w:t>/count</w:t>
            </w:r>
          </w:p>
        </w:tc>
      </w:tr>
      <w:tr w:rsidR="00D76DB3" w14:paraId="3CC87A7F" w14:textId="77777777" w:rsidTr="00974465">
        <w:trPr>
          <w:trHeight w:val="263"/>
        </w:trPr>
        <w:tc>
          <w:tcPr>
            <w:tcW w:w="4343" w:type="dxa"/>
          </w:tcPr>
          <w:p w14:paraId="4B62C68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276730D1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76DB3" w14:paraId="19FA4C7A" w14:textId="77777777" w:rsidTr="00974465">
        <w:trPr>
          <w:trHeight w:val="242"/>
        </w:trPr>
        <w:tc>
          <w:tcPr>
            <w:tcW w:w="4343" w:type="dxa"/>
          </w:tcPr>
          <w:p w14:paraId="7210394B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7372E64F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D76DB3" w14:paraId="3062F3E7" w14:textId="77777777" w:rsidTr="00974465">
        <w:trPr>
          <w:trHeight w:val="242"/>
        </w:trPr>
        <w:tc>
          <w:tcPr>
            <w:tcW w:w="4343" w:type="dxa"/>
          </w:tcPr>
          <w:p w14:paraId="3254ADD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1665172A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startIndex</w:t>
            </w:r>
            <w:proofErr w:type="spellEnd"/>
          </w:p>
          <w:p w14:paraId="3F3676BB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  <w:p w14:paraId="2775C0EC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pageSize</w:t>
            </w:r>
            <w:proofErr w:type="spellEnd"/>
          </w:p>
          <w:p w14:paraId="6B76E12B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sortBy</w:t>
            </w:r>
            <w:proofErr w:type="spellEnd"/>
          </w:p>
          <w:p w14:paraId="4AA91ABE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sortType</w:t>
            </w:r>
            <w:proofErr w:type="spellEnd"/>
          </w:p>
          <w:p w14:paraId="5473C90F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start_time</w:t>
            </w:r>
            <w:proofErr w:type="spellEnd"/>
          </w:p>
          <w:p w14:paraId="78F51CB6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end_time</w:t>
            </w:r>
            <w:proofErr w:type="spellEnd"/>
          </w:p>
          <w:p w14:paraId="6E5B7145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iMessage</w:t>
            </w:r>
            <w:proofErr w:type="spellEnd"/>
          </w:p>
          <w:p w14:paraId="45154759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eMessage</w:t>
            </w:r>
            <w:proofErr w:type="spellEnd"/>
          </w:p>
          <w:p w14:paraId="5C5EEEBB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mustBe</w:t>
            </w:r>
            <w:proofErr w:type="spellEnd"/>
          </w:p>
          <w:p w14:paraId="40F96E20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mustNot</w:t>
            </w:r>
            <w:proofErr w:type="spellEnd"/>
          </w:p>
          <w:p w14:paraId="3C029492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includeQuery</w:t>
            </w:r>
            <w:proofErr w:type="spellEnd"/>
          </w:p>
          <w:p w14:paraId="4A0A81CD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excludeQuery</w:t>
            </w:r>
            <w:proofErr w:type="spellEnd"/>
          </w:p>
          <w:p w14:paraId="10226A5F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  <w:p w14:paraId="13576A46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  <w:p w14:paraId="1B94B5E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level</w:t>
            </w:r>
          </w:p>
          <w:p w14:paraId="33133AC8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host_name</w:t>
            </w:r>
            <w:proofErr w:type="spellEnd"/>
          </w:p>
          <w:p w14:paraId="03C2D8A9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component_name</w:t>
            </w:r>
            <w:proofErr w:type="spellEnd"/>
          </w:p>
          <w:p w14:paraId="64FE823D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file_name</w:t>
            </w:r>
            <w:proofErr w:type="spellEnd"/>
          </w:p>
          <w:p w14:paraId="12D75CDE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bundle_id</w:t>
            </w:r>
            <w:proofErr w:type="spellEnd"/>
          </w:p>
          <w:p w14:paraId="6B126A0B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hostList</w:t>
            </w:r>
            <w:proofErr w:type="spellEnd"/>
          </w:p>
          <w:p w14:paraId="3C7B0715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find</w:t>
            </w:r>
          </w:p>
          <w:p w14:paraId="56CB776F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sourceLogId</w:t>
            </w:r>
            <w:proofErr w:type="spellEnd"/>
          </w:p>
          <w:p w14:paraId="56B1D01D" w14:textId="77777777" w:rsidR="00D76DB3" w:rsidRDefault="00D76DB3" w:rsidP="0097446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keywordType</w:t>
            </w:r>
            <w:proofErr w:type="spellEnd"/>
          </w:p>
          <w:p w14:paraId="759D58C2" w14:textId="7E89CCDC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token</w:t>
            </w:r>
          </w:p>
        </w:tc>
      </w:tr>
      <w:tr w:rsidR="00D76DB3" w14:paraId="5EF1D57E" w14:textId="77777777" w:rsidTr="00974465">
        <w:trPr>
          <w:trHeight w:val="242"/>
        </w:trPr>
        <w:tc>
          <w:tcPr>
            <w:tcW w:w="4343" w:type="dxa"/>
          </w:tcPr>
          <w:p w14:paraId="5F33AE45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返回示例</w:t>
            </w:r>
          </w:p>
        </w:tc>
        <w:tc>
          <w:tcPr>
            <w:tcW w:w="4343" w:type="dxa"/>
          </w:tcPr>
          <w:p w14:paraId="657A8EA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9BF7A1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startIndex</w:t>
            </w:r>
            <w:proofErr w:type="spellEnd"/>
            <w:r>
              <w:rPr>
                <w:lang w:eastAsia="zh-CN"/>
              </w:rPr>
              <w:t>": 0,</w:t>
            </w:r>
          </w:p>
          <w:p w14:paraId="31BC24B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pageSize</w:t>
            </w:r>
            <w:proofErr w:type="spellEnd"/>
            <w:r>
              <w:rPr>
                <w:lang w:eastAsia="zh-CN"/>
              </w:rPr>
              <w:t>": 0,</w:t>
            </w:r>
          </w:p>
          <w:p w14:paraId="19D86DB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totalCount</w:t>
            </w:r>
            <w:proofErr w:type="spellEnd"/>
            <w:r>
              <w:rPr>
                <w:lang w:eastAsia="zh-CN"/>
              </w:rPr>
              <w:t>": 0,</w:t>
            </w:r>
          </w:p>
          <w:p w14:paraId="1EF525E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resultSize</w:t>
            </w:r>
            <w:proofErr w:type="spellEnd"/>
            <w:r>
              <w:rPr>
                <w:lang w:eastAsia="zh-CN"/>
              </w:rPr>
              <w:t>": 0,</w:t>
            </w:r>
          </w:p>
          <w:p w14:paraId="3DBABE8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sortType</w:t>
            </w:r>
            <w:proofErr w:type="spellEnd"/>
            <w:r>
              <w:rPr>
                <w:lang w:eastAsia="zh-CN"/>
              </w:rPr>
              <w:t>": null,</w:t>
            </w:r>
          </w:p>
          <w:p w14:paraId="402CAED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sortBy</w:t>
            </w:r>
            <w:proofErr w:type="spellEnd"/>
            <w:r>
              <w:rPr>
                <w:lang w:eastAsia="zh-CN"/>
              </w:rPr>
              <w:t>": null,</w:t>
            </w:r>
          </w:p>
          <w:p w14:paraId="0D3D425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queryTimeMS</w:t>
            </w:r>
            <w:proofErr w:type="spellEnd"/>
            <w:r>
              <w:rPr>
                <w:lang w:eastAsia="zh-CN"/>
              </w:rPr>
              <w:t>": 1524035923148,</w:t>
            </w:r>
          </w:p>
          <w:p w14:paraId="0227706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vNameValues</w:t>
            </w:r>
            <w:proofErr w:type="spellEnd"/>
            <w:r>
              <w:rPr>
                <w:lang w:eastAsia="zh-CN"/>
              </w:rPr>
              <w:t>": [</w:t>
            </w:r>
          </w:p>
          <w:p w14:paraId="3E0F127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344B8F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"FATAL",</w:t>
            </w:r>
          </w:p>
          <w:p w14:paraId="5E79137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"14"</w:t>
            </w:r>
          </w:p>
          <w:p w14:paraId="65EC31A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13A2F8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203D658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"ERROR",</w:t>
            </w:r>
          </w:p>
          <w:p w14:paraId="6E6C6A3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"118757"</w:t>
            </w:r>
          </w:p>
          <w:p w14:paraId="5034BEF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28DE51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89B60E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"WARN",</w:t>
            </w:r>
          </w:p>
          <w:p w14:paraId="2BE14FD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"52034"</w:t>
            </w:r>
          </w:p>
          <w:p w14:paraId="7DBFCCD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4222D5C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4D704CF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"INFO",</w:t>
            </w:r>
          </w:p>
          <w:p w14:paraId="6845B4D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"0"</w:t>
            </w:r>
          </w:p>
          <w:p w14:paraId="5537616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48A0FA0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2A47BD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"DEBUG",</w:t>
            </w:r>
          </w:p>
          <w:p w14:paraId="5B2FC1C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"0"</w:t>
            </w:r>
          </w:p>
          <w:p w14:paraId="5229742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1B5A41A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7096828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"TRACE",</w:t>
            </w:r>
          </w:p>
          <w:p w14:paraId="591B735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"0"</w:t>
            </w:r>
          </w:p>
          <w:p w14:paraId="0D242D2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FE5815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14:paraId="629EF13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"name": "UNKNOWN",</w:t>
            </w:r>
          </w:p>
          <w:p w14:paraId="0697CCC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"value": "0"</w:t>
            </w:r>
          </w:p>
          <w:p w14:paraId="0898B2D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65107CF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],</w:t>
            </w:r>
          </w:p>
          <w:p w14:paraId="44974B2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listSize</w:t>
            </w:r>
            <w:proofErr w:type="spellEnd"/>
            <w:r>
              <w:rPr>
                <w:lang w:eastAsia="zh-CN"/>
              </w:rPr>
              <w:t>": 7</w:t>
            </w:r>
          </w:p>
          <w:p w14:paraId="1E69E138" w14:textId="7B29EF53" w:rsidR="00D76DB3" w:rsidRDefault="00D76DB3" w:rsidP="00D76DB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76DB3" w14:paraId="7DEF45AC" w14:textId="77777777" w:rsidTr="00974465">
        <w:trPr>
          <w:trHeight w:val="242"/>
        </w:trPr>
        <w:tc>
          <w:tcPr>
            <w:tcW w:w="4343" w:type="dxa"/>
          </w:tcPr>
          <w:p w14:paraId="7E982CCB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2EFB68C6" w14:textId="0D5E06E6" w:rsidR="00D76DB3" w:rsidRDefault="00D76DB3" w:rsidP="00974465">
            <w:pPr>
              <w:rPr>
                <w:lang w:eastAsia="zh-CN"/>
              </w:rPr>
            </w:pPr>
            <w:r w:rsidRPr="00D76DB3">
              <w:rPr>
                <w:lang w:eastAsia="zh-CN"/>
              </w:rPr>
              <w:t>curl -X GET --header "Accept: application/</w:t>
            </w:r>
            <w:proofErr w:type="spellStart"/>
            <w:r w:rsidRPr="00D76DB3">
              <w:rPr>
                <w:lang w:eastAsia="zh-CN"/>
              </w:rPr>
              <w:t>json</w:t>
            </w:r>
            <w:proofErr w:type="spellEnd"/>
            <w:r w:rsidRPr="00D76DB3">
              <w:rPr>
                <w:lang w:eastAsia="zh-CN"/>
              </w:rPr>
              <w:t>" "http://10.1.236.111:61888/api/v1/service/logs/levels/counts"</w:t>
            </w:r>
          </w:p>
        </w:tc>
      </w:tr>
    </w:tbl>
    <w:p w14:paraId="217E727B" w14:textId="59DE4038" w:rsidR="00D76DB3" w:rsidRDefault="00D76DB3" w:rsidP="00D76DB3">
      <w:pPr>
        <w:pStyle w:val="3"/>
        <w:rPr>
          <w:rFonts w:hint="eastAsia"/>
          <w:lang w:eastAsia="zh-CN"/>
        </w:rPr>
      </w:pPr>
      <w:bookmarkStart w:id="28" w:name="_Toc511828425"/>
      <w:r>
        <w:rPr>
          <w:rFonts w:hint="eastAsia"/>
          <w:lang w:eastAsia="zh-CN"/>
        </w:rPr>
        <w:t>获得</w:t>
      </w:r>
      <w:proofErr w:type="spellStart"/>
      <w:r>
        <w:rPr>
          <w:rFonts w:hint="eastAsia"/>
          <w:lang w:eastAsia="zh-CN"/>
        </w:rPr>
        <w:t>servicelogs</w:t>
      </w:r>
      <w:proofErr w:type="spellEnd"/>
      <w:r>
        <w:rPr>
          <w:rFonts w:hint="eastAsia"/>
          <w:lang w:eastAsia="zh-CN"/>
        </w:rPr>
        <w:t>资源的</w:t>
      </w:r>
      <w:r>
        <w:rPr>
          <w:rFonts w:hint="eastAsia"/>
          <w:lang w:eastAsia="zh-CN"/>
        </w:rPr>
        <w:t>schema fields</w:t>
      </w:r>
      <w:bookmarkEnd w:id="28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D76DB3" w14:paraId="26ADFE09" w14:textId="77777777" w:rsidTr="00974465">
        <w:trPr>
          <w:trHeight w:val="263"/>
        </w:trPr>
        <w:tc>
          <w:tcPr>
            <w:tcW w:w="4343" w:type="dxa"/>
          </w:tcPr>
          <w:p w14:paraId="7BA73F37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5A310C34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76DB3" w14:paraId="6F8B1006" w14:textId="77777777" w:rsidTr="00974465">
        <w:trPr>
          <w:trHeight w:val="228"/>
        </w:trPr>
        <w:tc>
          <w:tcPr>
            <w:tcW w:w="4343" w:type="dxa"/>
          </w:tcPr>
          <w:p w14:paraId="7BF75C42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5B9B4AA2" w14:textId="1DB8F641" w:rsidR="00D76DB3" w:rsidRDefault="00D76DB3" w:rsidP="00D76DB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Pr="00D76DB3">
              <w:rPr>
                <w:lang w:eastAsia="zh-CN"/>
              </w:rPr>
              <w:t>service/logs/schema/fields</w:t>
            </w:r>
          </w:p>
        </w:tc>
      </w:tr>
      <w:tr w:rsidR="00D76DB3" w14:paraId="6CF15526" w14:textId="77777777" w:rsidTr="00974465">
        <w:trPr>
          <w:trHeight w:val="263"/>
        </w:trPr>
        <w:tc>
          <w:tcPr>
            <w:tcW w:w="4343" w:type="dxa"/>
          </w:tcPr>
          <w:p w14:paraId="44F2BAF4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2EFAF76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76DB3" w14:paraId="08FB96E6" w14:textId="77777777" w:rsidTr="00974465">
        <w:trPr>
          <w:trHeight w:val="242"/>
        </w:trPr>
        <w:tc>
          <w:tcPr>
            <w:tcW w:w="4343" w:type="dxa"/>
          </w:tcPr>
          <w:p w14:paraId="015C77E3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536FF44A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D76DB3" w14:paraId="4F56EA04" w14:textId="77777777" w:rsidTr="00974465">
        <w:trPr>
          <w:trHeight w:val="242"/>
        </w:trPr>
        <w:tc>
          <w:tcPr>
            <w:tcW w:w="4343" w:type="dxa"/>
          </w:tcPr>
          <w:p w14:paraId="36D8B69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019F178B" w14:textId="41AB2AC5" w:rsidR="00D76DB3" w:rsidRDefault="00D76DB3" w:rsidP="009744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76DB3" w14:paraId="1C1F4704" w14:textId="77777777" w:rsidTr="00974465">
        <w:trPr>
          <w:trHeight w:val="242"/>
        </w:trPr>
        <w:tc>
          <w:tcPr>
            <w:tcW w:w="4343" w:type="dxa"/>
          </w:tcPr>
          <w:p w14:paraId="545C6FF9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15102A0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82A2FD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"cluster":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579C29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"method":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B29F36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"level":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36B1E8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event_count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tlong</w:t>
            </w:r>
            <w:proofErr w:type="spellEnd"/>
            <w:r>
              <w:rPr>
                <w:lang w:eastAsia="zh-CN"/>
              </w:rPr>
              <w:t>",</w:t>
            </w:r>
          </w:p>
          <w:p w14:paraId="6F7E89F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ip</w:t>
            </w:r>
            <w:proofErr w:type="spellEnd"/>
            <w:r>
              <w:rPr>
                <w:lang w:eastAsia="zh-CN"/>
              </w:rPr>
              <w:t>": "string",</w:t>
            </w:r>
          </w:p>
          <w:p w14:paraId="647FA4A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rowtype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0FDD092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key_log_message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2DB5705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"type":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24A2A80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seq_num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tlong</w:t>
            </w:r>
            <w:proofErr w:type="spellEnd"/>
            <w:r>
              <w:rPr>
                <w:lang w:eastAsia="zh-CN"/>
              </w:rPr>
              <w:t>",</w:t>
            </w:r>
          </w:p>
          <w:p w14:paraId="0F14A46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"path":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25F4D6E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logtype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3CE5CFB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"file":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75F3B6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line_number</w:t>
            </w:r>
            <w:proofErr w:type="spellEnd"/>
            <w:r>
              <w:rPr>
                <w:lang w:eastAsia="zh-CN"/>
              </w:rPr>
              <w:t>": "tint",</w:t>
            </w:r>
          </w:p>
          <w:p w14:paraId="7B76018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thread_name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924A91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bundle_id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0E77177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"host":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09CB264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case_id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5188AF5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log_message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text_std_token_lower_case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03BC4B6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"id": "string",</w:t>
            </w:r>
          </w:p>
          <w:p w14:paraId="69A5158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logger_name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key_lower_case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D3843A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"text": "</w:t>
            </w:r>
            <w:proofErr w:type="spellStart"/>
            <w:r>
              <w:rPr>
                <w:lang w:eastAsia="zh-CN"/>
              </w:rPr>
              <w:t>text_std_token_lower_case</w:t>
            </w:r>
            <w:proofErr w:type="spellEnd"/>
            <w:r>
              <w:rPr>
                <w:lang w:eastAsia="zh-CN"/>
              </w:rPr>
              <w:t>",</w:t>
            </w:r>
          </w:p>
          <w:p w14:paraId="7287FC1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logfile_line_number</w:t>
            </w:r>
            <w:proofErr w:type="spellEnd"/>
            <w:r>
              <w:rPr>
                <w:lang w:eastAsia="zh-CN"/>
              </w:rPr>
              <w:t>": "tint",</w:t>
            </w:r>
          </w:p>
          <w:p w14:paraId="65DECE9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logtime</w:t>
            </w:r>
            <w:proofErr w:type="spell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tdate</w:t>
            </w:r>
            <w:proofErr w:type="spellEnd"/>
            <w:r>
              <w:rPr>
                <w:lang w:eastAsia="zh-CN"/>
              </w:rPr>
              <w:t>"</w:t>
            </w:r>
          </w:p>
          <w:p w14:paraId="721EA14F" w14:textId="2FA8D877" w:rsidR="00D76DB3" w:rsidRDefault="00D76DB3" w:rsidP="00D76DB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76DB3" w14:paraId="0EBBDE48" w14:textId="77777777" w:rsidTr="00974465">
        <w:trPr>
          <w:trHeight w:val="242"/>
        </w:trPr>
        <w:tc>
          <w:tcPr>
            <w:tcW w:w="4343" w:type="dxa"/>
          </w:tcPr>
          <w:p w14:paraId="76F42CE8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调用示例</w:t>
            </w:r>
          </w:p>
        </w:tc>
        <w:tc>
          <w:tcPr>
            <w:tcW w:w="4343" w:type="dxa"/>
          </w:tcPr>
          <w:p w14:paraId="106BB2ED" w14:textId="36AE9687" w:rsidR="00D76DB3" w:rsidRDefault="00D76DB3" w:rsidP="00974465">
            <w:pPr>
              <w:rPr>
                <w:lang w:eastAsia="zh-CN"/>
              </w:rPr>
            </w:pPr>
            <w:r w:rsidRPr="00D76DB3">
              <w:rPr>
                <w:lang w:eastAsia="zh-CN"/>
              </w:rPr>
              <w:t>curl -X GET --header "Accept: application/</w:t>
            </w:r>
            <w:proofErr w:type="spellStart"/>
            <w:r w:rsidRPr="00D76DB3">
              <w:rPr>
                <w:lang w:eastAsia="zh-CN"/>
              </w:rPr>
              <w:t>json</w:t>
            </w:r>
            <w:proofErr w:type="spellEnd"/>
            <w:r w:rsidRPr="00D76DB3">
              <w:rPr>
                <w:lang w:eastAsia="zh-CN"/>
              </w:rPr>
              <w:t>" "http://10.1.236.111:61888/api/v1/service/logs/schema/fields"</w:t>
            </w:r>
          </w:p>
        </w:tc>
      </w:tr>
    </w:tbl>
    <w:p w14:paraId="4DB2A7DA" w14:textId="4AED1682" w:rsidR="00D76DB3" w:rsidRDefault="00D76DB3" w:rsidP="00D76DB3">
      <w:pPr>
        <w:pStyle w:val="3"/>
        <w:rPr>
          <w:rFonts w:hint="eastAsia"/>
          <w:lang w:eastAsia="zh-CN"/>
        </w:rPr>
      </w:pPr>
      <w:bookmarkStart w:id="29" w:name="_Toc511828426"/>
      <w:r>
        <w:rPr>
          <w:rFonts w:hint="eastAsia"/>
          <w:lang w:eastAsia="zh-CN"/>
        </w:rPr>
        <w:t>获得资源服务元数据</w:t>
      </w:r>
      <w:bookmarkEnd w:id="29"/>
    </w:p>
    <w:tbl>
      <w:tblPr>
        <w:tblStyle w:val="af0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D76DB3" w14:paraId="675F25B9" w14:textId="77777777" w:rsidTr="00974465">
        <w:trPr>
          <w:trHeight w:val="263"/>
        </w:trPr>
        <w:tc>
          <w:tcPr>
            <w:tcW w:w="4343" w:type="dxa"/>
          </w:tcPr>
          <w:p w14:paraId="622B2E65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调用方法</w:t>
            </w:r>
          </w:p>
        </w:tc>
        <w:tc>
          <w:tcPr>
            <w:tcW w:w="4343" w:type="dxa"/>
          </w:tcPr>
          <w:p w14:paraId="2D9FD29A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76DB3" w14:paraId="0A71D9AA" w14:textId="77777777" w:rsidTr="00974465">
        <w:trPr>
          <w:trHeight w:val="228"/>
        </w:trPr>
        <w:tc>
          <w:tcPr>
            <w:tcW w:w="4343" w:type="dxa"/>
          </w:tcPr>
          <w:p w14:paraId="48372ADC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URI</w:t>
            </w:r>
          </w:p>
        </w:tc>
        <w:tc>
          <w:tcPr>
            <w:tcW w:w="4343" w:type="dxa"/>
          </w:tcPr>
          <w:p w14:paraId="07740F0B" w14:textId="25BD0CFE" w:rsidR="00D76DB3" w:rsidRDefault="00D76DB3" w:rsidP="00974465">
            <w:pPr>
              <w:rPr>
                <w:rFonts w:hint="eastAsia"/>
                <w:lang w:eastAsia="zh-CN"/>
              </w:rPr>
            </w:pPr>
            <w:r w:rsidRPr="00D76DB3">
              <w:rPr>
                <w:lang w:eastAsia="zh-CN"/>
              </w:rPr>
              <w:t>/service/logs/</w:t>
            </w:r>
            <w:proofErr w:type="spellStart"/>
            <w:r w:rsidRPr="00D76DB3">
              <w:rPr>
                <w:lang w:eastAsia="zh-CN"/>
              </w:rPr>
              <w:t>serviceconfig</w:t>
            </w:r>
            <w:proofErr w:type="spellEnd"/>
          </w:p>
        </w:tc>
      </w:tr>
      <w:tr w:rsidR="00D76DB3" w14:paraId="6A56E5A6" w14:textId="77777777" w:rsidTr="00974465">
        <w:trPr>
          <w:trHeight w:val="263"/>
        </w:trPr>
        <w:tc>
          <w:tcPr>
            <w:tcW w:w="4343" w:type="dxa"/>
          </w:tcPr>
          <w:p w14:paraId="4CB7F8DE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内容类型</w:t>
            </w:r>
          </w:p>
        </w:tc>
        <w:tc>
          <w:tcPr>
            <w:tcW w:w="4343" w:type="dxa"/>
          </w:tcPr>
          <w:p w14:paraId="48D339A2" w14:textId="77777777" w:rsidR="00D76DB3" w:rsidRDefault="00D76DB3" w:rsidP="00974465">
            <w:pPr>
              <w:rPr>
                <w:lang w:eastAsia="zh-CN"/>
              </w:rPr>
            </w:pPr>
            <w:r>
              <w:rPr>
                <w:lang w:eastAsia="zh-CN"/>
              </w:rPr>
              <w:t>application/</w:t>
            </w:r>
            <w:proofErr w:type="spellStart"/>
            <w:r>
              <w:rPr>
                <w:lang w:eastAsia="zh-CN"/>
              </w:rPr>
              <w:t>json</w:t>
            </w:r>
            <w:proofErr w:type="spellEnd"/>
          </w:p>
        </w:tc>
      </w:tr>
      <w:tr w:rsidR="00D76DB3" w14:paraId="6C336B3E" w14:textId="77777777" w:rsidTr="00974465">
        <w:trPr>
          <w:trHeight w:val="242"/>
        </w:trPr>
        <w:tc>
          <w:tcPr>
            <w:tcW w:w="4343" w:type="dxa"/>
          </w:tcPr>
          <w:p w14:paraId="22B4FD6E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43" w:type="dxa"/>
          </w:tcPr>
          <w:p w14:paraId="146B1C90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  <w:tr w:rsidR="00D76DB3" w14:paraId="1526976F" w14:textId="77777777" w:rsidTr="00974465">
        <w:trPr>
          <w:trHeight w:val="242"/>
        </w:trPr>
        <w:tc>
          <w:tcPr>
            <w:tcW w:w="4343" w:type="dxa"/>
          </w:tcPr>
          <w:p w14:paraId="0BA62CCD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支持参数</w:t>
            </w:r>
          </w:p>
        </w:tc>
        <w:tc>
          <w:tcPr>
            <w:tcW w:w="4343" w:type="dxa"/>
          </w:tcPr>
          <w:p w14:paraId="011170F2" w14:textId="77777777" w:rsidR="00D76DB3" w:rsidRDefault="00D76DB3" w:rsidP="009744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76DB3" w14:paraId="55779882" w14:textId="77777777" w:rsidTr="00974465">
        <w:trPr>
          <w:trHeight w:val="242"/>
        </w:trPr>
        <w:tc>
          <w:tcPr>
            <w:tcW w:w="4343" w:type="dxa"/>
          </w:tcPr>
          <w:p w14:paraId="048C348D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返回示例</w:t>
            </w:r>
          </w:p>
        </w:tc>
        <w:tc>
          <w:tcPr>
            <w:tcW w:w="4343" w:type="dxa"/>
          </w:tcPr>
          <w:p w14:paraId="59F195B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408E46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"service": {</w:t>
            </w:r>
          </w:p>
          <w:p w14:paraId="042FC86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hdfs</w:t>
            </w:r>
            <w:proofErr w:type="spellEnd"/>
            <w:r>
              <w:rPr>
                <w:lang w:eastAsia="zh-CN"/>
              </w:rPr>
              <w:t>": {</w:t>
            </w:r>
          </w:p>
          <w:p w14:paraId="3827974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"HDFS",</w:t>
            </w:r>
          </w:p>
          <w:p w14:paraId="61E2FDF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5C35ED0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BD23E5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hdfs_namenode</w:t>
            </w:r>
            <w:proofErr w:type="spellEnd"/>
            <w:r>
              <w:rPr>
                <w:lang w:eastAsia="zh-CN"/>
              </w:rPr>
              <w:t>"</w:t>
            </w:r>
          </w:p>
          <w:p w14:paraId="6BAF716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49EE47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{</w:t>
            </w:r>
          </w:p>
          <w:p w14:paraId="1EAFBE4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hdfs_datanode</w:t>
            </w:r>
            <w:proofErr w:type="spellEnd"/>
            <w:r>
              <w:rPr>
                <w:lang w:eastAsia="zh-CN"/>
              </w:rPr>
              <w:t>"</w:t>
            </w:r>
          </w:p>
          <w:p w14:paraId="5722F50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31F85A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B565B2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hdfs_secondarynamenode</w:t>
            </w:r>
            <w:proofErr w:type="spellEnd"/>
            <w:r>
              <w:rPr>
                <w:lang w:eastAsia="zh-CN"/>
              </w:rPr>
              <w:t>"</w:t>
            </w:r>
          </w:p>
          <w:p w14:paraId="5AF32C0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3DEDBC8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46542C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hdfs_journalnode</w:t>
            </w:r>
            <w:proofErr w:type="spellEnd"/>
            <w:r>
              <w:rPr>
                <w:lang w:eastAsia="zh-CN"/>
              </w:rPr>
              <w:t>"</w:t>
            </w:r>
          </w:p>
          <w:p w14:paraId="1BC0BD8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C3435C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9FF89D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hdfs_zkfc</w:t>
            </w:r>
            <w:proofErr w:type="spellEnd"/>
            <w:r>
              <w:rPr>
                <w:lang w:eastAsia="zh-CN"/>
              </w:rPr>
              <w:t>"</w:t>
            </w:r>
          </w:p>
          <w:p w14:paraId="2B584E6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5C3C57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27A509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"hdfs_nfs3"</w:t>
            </w:r>
          </w:p>
          <w:p w14:paraId="5972E19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7460A6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45098DA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1A8CD62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8015C4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"infra": {</w:t>
            </w:r>
          </w:p>
          <w:p w14:paraId="573D16A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"Infra",</w:t>
            </w:r>
          </w:p>
          <w:p w14:paraId="5D9A29B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7E3ECAF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9FD20C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infra_solr</w:t>
            </w:r>
            <w:proofErr w:type="spellEnd"/>
            <w:r>
              <w:rPr>
                <w:lang w:eastAsia="zh-CN"/>
              </w:rPr>
              <w:t>"</w:t>
            </w:r>
          </w:p>
          <w:p w14:paraId="0EDF2AD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27C3F7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139AC61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33AF2E3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28D9C9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"spark2": {</w:t>
            </w:r>
          </w:p>
          <w:p w14:paraId="6DBE5E0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"Spark2",</w:t>
            </w:r>
          </w:p>
          <w:p w14:paraId="3B29D2F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4E90006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56CA77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"spark2_jobhistory_server"</w:t>
            </w:r>
          </w:p>
          <w:p w14:paraId="3460781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3EBBC4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5A208C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"spark2_thriftserver"</w:t>
            </w:r>
          </w:p>
          <w:p w14:paraId="24372A7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365A45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D5FBBB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"livy2_server"</w:t>
            </w:r>
          </w:p>
          <w:p w14:paraId="7CB1F26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1AE960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1BEF87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064DD5B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30D0FC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"zookeeper": {</w:t>
            </w:r>
          </w:p>
          <w:p w14:paraId="5722D22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"Zookeeper",</w:t>
            </w:r>
          </w:p>
          <w:p w14:paraId="6DE611D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2E474AD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00FA72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"zookeeper"</w:t>
            </w:r>
          </w:p>
          <w:p w14:paraId="738D273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09272A5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3E90820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48DA383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6AC5E3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mapreduce</w:t>
            </w:r>
            <w:proofErr w:type="spellEnd"/>
            <w:r>
              <w:rPr>
                <w:lang w:eastAsia="zh-CN"/>
              </w:rPr>
              <w:t>": {</w:t>
            </w:r>
          </w:p>
          <w:p w14:paraId="4DA8417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"MapReduce",</w:t>
            </w:r>
          </w:p>
          <w:p w14:paraId="4AE392D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17855FE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2BD0F4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mapred_historyserver</w:t>
            </w:r>
            <w:proofErr w:type="spellEnd"/>
            <w:r>
              <w:rPr>
                <w:lang w:eastAsia="zh-CN"/>
              </w:rPr>
              <w:t>"</w:t>
            </w:r>
          </w:p>
          <w:p w14:paraId="5A0052B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}</w:t>
            </w:r>
          </w:p>
          <w:p w14:paraId="5971FF3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055988F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56E7982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DC62EF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"hive": {</w:t>
            </w:r>
          </w:p>
          <w:p w14:paraId="0704CF8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"Hive",</w:t>
            </w:r>
          </w:p>
          <w:p w14:paraId="5E99B24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49581D0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545ECFA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hive_metastore</w:t>
            </w:r>
            <w:proofErr w:type="spellEnd"/>
            <w:r>
              <w:rPr>
                <w:lang w:eastAsia="zh-CN"/>
              </w:rPr>
              <w:t>"</w:t>
            </w:r>
          </w:p>
          <w:p w14:paraId="54518E1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57C4E05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6DE8D1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"hive_hiveserver2"</w:t>
            </w:r>
          </w:p>
          <w:p w14:paraId="12D6B8D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527EE18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89E0F4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webhcat_server</w:t>
            </w:r>
            <w:proofErr w:type="spellEnd"/>
            <w:r>
              <w:rPr>
                <w:lang w:eastAsia="zh-CN"/>
              </w:rPr>
              <w:t>"</w:t>
            </w:r>
          </w:p>
          <w:p w14:paraId="12BD8CA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0CC8FB4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155C466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1006C4E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EBD7F3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"yarn": {</w:t>
            </w:r>
          </w:p>
          <w:p w14:paraId="76C5D63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"YARN",</w:t>
            </w:r>
          </w:p>
          <w:p w14:paraId="1EB6E9A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6A2E42A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BC0914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yarn_resourcemanager</w:t>
            </w:r>
            <w:proofErr w:type="spellEnd"/>
            <w:r>
              <w:rPr>
                <w:lang w:eastAsia="zh-CN"/>
              </w:rPr>
              <w:t>"</w:t>
            </w:r>
          </w:p>
          <w:p w14:paraId="7591637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65A1F24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0D82EB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yarn_historyserver</w:t>
            </w:r>
            <w:proofErr w:type="spellEnd"/>
            <w:r>
              <w:rPr>
                <w:lang w:eastAsia="zh-CN"/>
              </w:rPr>
              <w:t>"</w:t>
            </w:r>
          </w:p>
          <w:p w14:paraId="5083E5C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6F14282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355B7A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yarn_jobsummary</w:t>
            </w:r>
            <w:proofErr w:type="spellEnd"/>
            <w:r>
              <w:rPr>
                <w:lang w:eastAsia="zh-CN"/>
              </w:rPr>
              <w:t>"</w:t>
            </w:r>
          </w:p>
          <w:p w14:paraId="3A73B78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04543D2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EBB318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yarn_nodemanager</w:t>
            </w:r>
            <w:proofErr w:type="spellEnd"/>
            <w:r>
              <w:rPr>
                <w:lang w:eastAsia="zh-CN"/>
              </w:rPr>
              <w:t>"</w:t>
            </w:r>
          </w:p>
          <w:p w14:paraId="5E68B80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268BB2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6E0ECD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yarn_timelineserver</w:t>
            </w:r>
            <w:proofErr w:type="spellEnd"/>
            <w:r>
              <w:rPr>
                <w:lang w:eastAsia="zh-CN"/>
              </w:rPr>
              <w:t>"</w:t>
            </w:r>
          </w:p>
          <w:p w14:paraId="6DEA989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BECEAA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2AF367E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56E500B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A58A45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"ranger": {</w:t>
            </w:r>
          </w:p>
          <w:p w14:paraId="25A4E11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"Ranger",</w:t>
            </w:r>
          </w:p>
          <w:p w14:paraId="415B05A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5BF454D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766D9E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ranger_admin</w:t>
            </w:r>
            <w:proofErr w:type="spellEnd"/>
            <w:r>
              <w:rPr>
                <w:lang w:eastAsia="zh-CN"/>
              </w:rPr>
              <w:t>"</w:t>
            </w:r>
          </w:p>
          <w:p w14:paraId="4FC13B3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308B85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093DC6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ranger_dbpatch</w:t>
            </w:r>
            <w:proofErr w:type="spellEnd"/>
            <w:r>
              <w:rPr>
                <w:lang w:eastAsia="zh-CN"/>
              </w:rPr>
              <w:t>"</w:t>
            </w:r>
          </w:p>
          <w:p w14:paraId="037A771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0C377EE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80B493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ranger_usersync</w:t>
            </w:r>
            <w:proofErr w:type="spellEnd"/>
            <w:r>
              <w:rPr>
                <w:lang w:eastAsia="zh-CN"/>
              </w:rPr>
              <w:t>"</w:t>
            </w:r>
          </w:p>
          <w:p w14:paraId="7403B34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4D01291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40916AA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25B4B38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2058F4E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"zeppelin": {</w:t>
            </w:r>
          </w:p>
          <w:p w14:paraId="0FB7084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"label": "Zeppelin",</w:t>
            </w:r>
          </w:p>
          <w:p w14:paraId="7BC42EA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303FA23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43F5CD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"zeppelin"</w:t>
            </w:r>
          </w:p>
          <w:p w14:paraId="5DD89E4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A3D209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7619664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4774941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E6142E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ams</w:t>
            </w:r>
            <w:proofErr w:type="spellEnd"/>
            <w:r>
              <w:rPr>
                <w:lang w:eastAsia="zh-CN"/>
              </w:rPr>
              <w:t>": {</w:t>
            </w:r>
          </w:p>
          <w:p w14:paraId="5450023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"AMS",</w:t>
            </w:r>
          </w:p>
          <w:p w14:paraId="1C70D1B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2F2A310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0A6867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ams_collector</w:t>
            </w:r>
            <w:proofErr w:type="spellEnd"/>
            <w:r>
              <w:rPr>
                <w:lang w:eastAsia="zh-CN"/>
              </w:rPr>
              <w:t>"</w:t>
            </w:r>
          </w:p>
          <w:p w14:paraId="0F818FA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87095E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23429B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ams_hbase_master</w:t>
            </w:r>
            <w:proofErr w:type="spellEnd"/>
            <w:r>
              <w:rPr>
                <w:lang w:eastAsia="zh-CN"/>
              </w:rPr>
              <w:t>"</w:t>
            </w:r>
          </w:p>
          <w:p w14:paraId="7630D20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9F5549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3BC0CB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ams_hbase_regionserver</w:t>
            </w:r>
            <w:proofErr w:type="spellEnd"/>
            <w:r>
              <w:rPr>
                <w:lang w:eastAsia="zh-CN"/>
              </w:rPr>
              <w:t>"</w:t>
            </w:r>
          </w:p>
          <w:p w14:paraId="4041723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29C8AE9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2DE5FD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ams_monitor</w:t>
            </w:r>
            <w:proofErr w:type="spellEnd"/>
            <w:r>
              <w:rPr>
                <w:lang w:eastAsia="zh-CN"/>
              </w:rPr>
              <w:t>"</w:t>
            </w:r>
          </w:p>
          <w:p w14:paraId="780FD9E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1326629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2A1B47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ams_grafana</w:t>
            </w:r>
            <w:proofErr w:type="spellEnd"/>
            <w:r>
              <w:rPr>
                <w:lang w:eastAsia="zh-CN"/>
              </w:rPr>
              <w:t>"</w:t>
            </w:r>
          </w:p>
          <w:p w14:paraId="50942E9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FCD158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59BFA36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27EB70B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0E500A5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kafka</w:t>
            </w:r>
            <w:proofErr w:type="spellEnd"/>
            <w:r>
              <w:rPr>
                <w:lang w:eastAsia="zh-CN"/>
              </w:rPr>
              <w:t>": {</w:t>
            </w:r>
          </w:p>
          <w:p w14:paraId="2FA8F6E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"Kafka",</w:t>
            </w:r>
          </w:p>
          <w:p w14:paraId="0015EE1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645AC15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8B8052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kafka_server</w:t>
            </w:r>
            <w:proofErr w:type="spellEnd"/>
            <w:r>
              <w:rPr>
                <w:lang w:eastAsia="zh-CN"/>
              </w:rPr>
              <w:t>"</w:t>
            </w:r>
          </w:p>
          <w:p w14:paraId="16AB0C9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3B0E47F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DEB52B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kafka_request</w:t>
            </w:r>
            <w:proofErr w:type="spellEnd"/>
            <w:r>
              <w:rPr>
                <w:lang w:eastAsia="zh-CN"/>
              </w:rPr>
              <w:t>"</w:t>
            </w:r>
          </w:p>
          <w:p w14:paraId="37D08EE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5707AAC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5C308E1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kafka_logcleaner</w:t>
            </w:r>
            <w:proofErr w:type="spellEnd"/>
            <w:r>
              <w:rPr>
                <w:lang w:eastAsia="zh-CN"/>
              </w:rPr>
              <w:t>"</w:t>
            </w:r>
          </w:p>
          <w:p w14:paraId="4DC78F0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BC6B96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1C2ED8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kafka_controller</w:t>
            </w:r>
            <w:proofErr w:type="spellEnd"/>
            <w:r>
              <w:rPr>
                <w:lang w:eastAsia="zh-CN"/>
              </w:rPr>
              <w:t>"</w:t>
            </w:r>
          </w:p>
          <w:p w14:paraId="7E1DF59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5E6323C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C61653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kafka_statechange</w:t>
            </w:r>
            <w:proofErr w:type="spellEnd"/>
            <w:r>
              <w:rPr>
                <w:lang w:eastAsia="zh-CN"/>
              </w:rPr>
              <w:t>"</w:t>
            </w:r>
          </w:p>
          <w:p w14:paraId="5F73A3A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72590C0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5D2EB59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63F94E4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E3CCD4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hbase</w:t>
            </w:r>
            <w:proofErr w:type="spellEnd"/>
            <w:r>
              <w:rPr>
                <w:lang w:eastAsia="zh-CN"/>
              </w:rPr>
              <w:t>": {</w:t>
            </w:r>
          </w:p>
          <w:p w14:paraId="2D9B6A8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</w:t>
            </w:r>
            <w:proofErr w:type="spellStart"/>
            <w:r>
              <w:rPr>
                <w:lang w:eastAsia="zh-CN"/>
              </w:rPr>
              <w:t>HBase</w:t>
            </w:r>
            <w:proofErr w:type="spellEnd"/>
            <w:r>
              <w:rPr>
                <w:lang w:eastAsia="zh-CN"/>
              </w:rPr>
              <w:t>",</w:t>
            </w:r>
          </w:p>
          <w:p w14:paraId="3E52287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70E62C6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9422B7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hbase_master</w:t>
            </w:r>
            <w:proofErr w:type="spellEnd"/>
            <w:r>
              <w:rPr>
                <w:lang w:eastAsia="zh-CN"/>
              </w:rPr>
              <w:t>"</w:t>
            </w:r>
          </w:p>
          <w:p w14:paraId="0A8AF33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0FA13D2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{</w:t>
            </w:r>
          </w:p>
          <w:p w14:paraId="37B4CA0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hbase_regionserver</w:t>
            </w:r>
            <w:proofErr w:type="spellEnd"/>
            <w:r>
              <w:rPr>
                <w:lang w:eastAsia="zh-CN"/>
              </w:rPr>
              <w:t>"</w:t>
            </w:r>
          </w:p>
          <w:p w14:paraId="2DB750D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6CA57AA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235F797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hbase_phoenix_server</w:t>
            </w:r>
            <w:proofErr w:type="spellEnd"/>
            <w:r>
              <w:rPr>
                <w:lang w:eastAsia="zh-CN"/>
              </w:rPr>
              <w:t>"</w:t>
            </w:r>
          </w:p>
          <w:p w14:paraId="20C39C9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0B5AA52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2F7E4BF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1B342BA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B7C5E7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"spark": {</w:t>
            </w:r>
          </w:p>
          <w:p w14:paraId="2D41EF0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"Spark",</w:t>
            </w:r>
          </w:p>
          <w:p w14:paraId="557B9E8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027EA49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4F7C5FF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spark_jobhistory_server</w:t>
            </w:r>
            <w:proofErr w:type="spellEnd"/>
            <w:r>
              <w:rPr>
                <w:lang w:eastAsia="zh-CN"/>
              </w:rPr>
              <w:t>"</w:t>
            </w:r>
          </w:p>
          <w:p w14:paraId="717A41E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A3FFE9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417748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spark_thriftserver</w:t>
            </w:r>
            <w:proofErr w:type="spellEnd"/>
            <w:r>
              <w:rPr>
                <w:lang w:eastAsia="zh-CN"/>
              </w:rPr>
              <w:t>"</w:t>
            </w:r>
          </w:p>
          <w:p w14:paraId="12DE080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6AE6DC1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35965F9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livy_server</w:t>
            </w:r>
            <w:proofErr w:type="spellEnd"/>
            <w:r>
              <w:rPr>
                <w:lang w:eastAsia="zh-CN"/>
              </w:rPr>
              <w:t>"</w:t>
            </w:r>
          </w:p>
          <w:p w14:paraId="64DEA3E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4C42087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1C4C992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419B21D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776D037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": {</w:t>
            </w:r>
          </w:p>
          <w:p w14:paraId="2C2A394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</w:t>
            </w:r>
            <w:proofErr w:type="spellStart"/>
            <w:r>
              <w:rPr>
                <w:lang w:eastAsia="zh-CN"/>
              </w:rPr>
              <w:t>Ambari</w:t>
            </w:r>
            <w:proofErr w:type="spellEnd"/>
            <w:r>
              <w:rPr>
                <w:lang w:eastAsia="zh-CN"/>
              </w:rPr>
              <w:t>",</w:t>
            </w:r>
          </w:p>
          <w:p w14:paraId="6AE4453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5240227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1767D1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ambari_agent</w:t>
            </w:r>
            <w:proofErr w:type="spellEnd"/>
            <w:r>
              <w:rPr>
                <w:lang w:eastAsia="zh-CN"/>
              </w:rPr>
              <w:t>"</w:t>
            </w:r>
          </w:p>
          <w:p w14:paraId="39AA3AC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529E4A4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D9349A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ambari_server</w:t>
            </w:r>
            <w:proofErr w:type="spellEnd"/>
            <w:r>
              <w:rPr>
                <w:lang w:eastAsia="zh-CN"/>
              </w:rPr>
              <w:t>"</w:t>
            </w:r>
          </w:p>
          <w:p w14:paraId="367D3B5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D59A6B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35D597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ambari_alerts</w:t>
            </w:r>
            <w:proofErr w:type="spellEnd"/>
            <w:r>
              <w:rPr>
                <w:lang w:eastAsia="zh-CN"/>
              </w:rPr>
              <w:t>"</w:t>
            </w:r>
          </w:p>
          <w:p w14:paraId="5F3F652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1E1796E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A04F5B0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ambari_audit</w:t>
            </w:r>
            <w:proofErr w:type="spellEnd"/>
            <w:r>
              <w:rPr>
                <w:lang w:eastAsia="zh-CN"/>
              </w:rPr>
              <w:t>"</w:t>
            </w:r>
          </w:p>
          <w:p w14:paraId="7B52054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14A1524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BDF4831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ambari_config_changes</w:t>
            </w:r>
            <w:proofErr w:type="spellEnd"/>
            <w:r>
              <w:rPr>
                <w:lang w:eastAsia="zh-CN"/>
              </w:rPr>
              <w:t>"</w:t>
            </w:r>
          </w:p>
          <w:p w14:paraId="0FE128B7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BE3AEB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8B1E80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ambari_eclipselink</w:t>
            </w:r>
            <w:proofErr w:type="spellEnd"/>
            <w:r>
              <w:rPr>
                <w:lang w:eastAsia="zh-CN"/>
              </w:rPr>
              <w:t>"</w:t>
            </w:r>
          </w:p>
          <w:p w14:paraId="5C1F8765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409A1DB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737297C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ambari_server_check_database</w:t>
            </w:r>
            <w:proofErr w:type="spellEnd"/>
            <w:r>
              <w:rPr>
                <w:lang w:eastAsia="zh-CN"/>
              </w:rPr>
              <w:t>"</w:t>
            </w:r>
          </w:p>
          <w:p w14:paraId="0E364E4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54665D5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761811D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1470941C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3DEEC286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logsearch</w:t>
            </w:r>
            <w:proofErr w:type="spellEnd"/>
            <w:r>
              <w:rPr>
                <w:lang w:eastAsia="zh-CN"/>
              </w:rPr>
              <w:t>": {</w:t>
            </w:r>
          </w:p>
          <w:p w14:paraId="0BA96C0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"label": "</w:t>
            </w:r>
            <w:proofErr w:type="spellStart"/>
            <w:r>
              <w:rPr>
                <w:lang w:eastAsia="zh-CN"/>
              </w:rPr>
              <w:t>Logsearch</w:t>
            </w:r>
            <w:proofErr w:type="spellEnd"/>
            <w:r>
              <w:rPr>
                <w:lang w:eastAsia="zh-CN"/>
              </w:rPr>
              <w:t>",</w:t>
            </w:r>
          </w:p>
          <w:p w14:paraId="7DA2A1E8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"components": [</w:t>
            </w:r>
          </w:p>
          <w:p w14:paraId="632A3F2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66C5E7BA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logsearch_app</w:t>
            </w:r>
            <w:proofErr w:type="spellEnd"/>
            <w:r>
              <w:rPr>
                <w:lang w:eastAsia="zh-CN"/>
              </w:rPr>
              <w:t>"</w:t>
            </w:r>
          </w:p>
          <w:p w14:paraId="5157B09F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},</w:t>
            </w:r>
          </w:p>
          <w:p w14:paraId="2C1FACB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5632947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logsearch_feeder</w:t>
            </w:r>
            <w:proofErr w:type="spellEnd"/>
            <w:r>
              <w:rPr>
                <w:lang w:eastAsia="zh-CN"/>
              </w:rPr>
              <w:t>"</w:t>
            </w:r>
          </w:p>
          <w:p w14:paraId="6D778AB3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1E10E892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09B6E01D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"name": "</w:t>
            </w:r>
            <w:proofErr w:type="spellStart"/>
            <w:r>
              <w:rPr>
                <w:lang w:eastAsia="zh-CN"/>
              </w:rPr>
              <w:t>logsearch_perf</w:t>
            </w:r>
            <w:proofErr w:type="spellEnd"/>
            <w:r>
              <w:rPr>
                <w:lang w:eastAsia="zh-CN"/>
              </w:rPr>
              <w:t>"</w:t>
            </w:r>
          </w:p>
          <w:p w14:paraId="47C07F6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3EE4FF44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],</w:t>
            </w:r>
          </w:p>
          <w:p w14:paraId="7221B3E9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"dependencies": []</w:t>
            </w:r>
          </w:p>
          <w:p w14:paraId="11FFD42E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E7B96CB" w14:textId="77777777" w:rsidR="00D76DB3" w:rsidRDefault="00D76DB3" w:rsidP="00D76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3E2CBDBC" w14:textId="0654B86D" w:rsidR="00D76DB3" w:rsidRDefault="00D76DB3" w:rsidP="00D76DB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D76DB3" w14:paraId="1C29620D" w14:textId="77777777" w:rsidTr="00974465">
        <w:trPr>
          <w:trHeight w:val="242"/>
        </w:trPr>
        <w:tc>
          <w:tcPr>
            <w:tcW w:w="4343" w:type="dxa"/>
          </w:tcPr>
          <w:p w14:paraId="68228A71" w14:textId="77777777" w:rsidR="00D76DB3" w:rsidRDefault="00D76DB3" w:rsidP="00974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调用示例</w:t>
            </w:r>
          </w:p>
        </w:tc>
        <w:tc>
          <w:tcPr>
            <w:tcW w:w="4343" w:type="dxa"/>
          </w:tcPr>
          <w:p w14:paraId="1025FB61" w14:textId="7183E404" w:rsidR="00D76DB3" w:rsidRDefault="00D76DB3" w:rsidP="00974465">
            <w:pPr>
              <w:rPr>
                <w:lang w:eastAsia="zh-CN"/>
              </w:rPr>
            </w:pPr>
            <w:r w:rsidRPr="00D76DB3">
              <w:rPr>
                <w:lang w:eastAsia="zh-CN"/>
              </w:rPr>
              <w:t>curl -X GET --header "Accept: application/</w:t>
            </w:r>
            <w:proofErr w:type="spellStart"/>
            <w:r w:rsidRPr="00D76DB3">
              <w:rPr>
                <w:lang w:eastAsia="zh-CN"/>
              </w:rPr>
              <w:t>json</w:t>
            </w:r>
            <w:proofErr w:type="spellEnd"/>
            <w:r w:rsidRPr="00D76DB3">
              <w:rPr>
                <w:lang w:eastAsia="zh-CN"/>
              </w:rPr>
              <w:t>" "http://10.1.236.111:61888/api/v1/service/logs/serviceconfig"</w:t>
            </w:r>
          </w:p>
        </w:tc>
      </w:tr>
    </w:tbl>
    <w:p w14:paraId="32D0F85D" w14:textId="77777777" w:rsidR="0047085A" w:rsidRPr="0047085A" w:rsidRDefault="0047085A" w:rsidP="0047085A">
      <w:pPr>
        <w:rPr>
          <w:rFonts w:hint="eastAsia"/>
          <w:lang w:eastAsia="zh-CN"/>
        </w:rPr>
      </w:pPr>
    </w:p>
    <w:sectPr w:rsidR="0047085A" w:rsidRPr="0047085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9292B" w14:textId="77777777" w:rsidR="006C2F00" w:rsidRDefault="006C2F00">
      <w:r>
        <w:separator/>
      </w:r>
    </w:p>
  </w:endnote>
  <w:endnote w:type="continuationSeparator" w:id="0">
    <w:p w14:paraId="11259EB2" w14:textId="77777777" w:rsidR="006C2F00" w:rsidRDefault="006C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">
    <w:charset w:val="00"/>
    <w:family w:val="swiss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D6433" w14:textId="2CC658DE" w:rsidR="003416F6" w:rsidRDefault="003416F6">
    <w:pPr>
      <w:pStyle w:val="aa"/>
      <w:ind w:right="360"/>
      <w:rPr>
        <w:rFonts w:ascii="Arial" w:hAnsi="Arial"/>
        <w:sz w:val="16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61B05217" wp14:editId="444A2B8D">
              <wp:simplePos x="0" y="0"/>
              <wp:positionH relativeFrom="page">
                <wp:posOffset>6572250</wp:posOffset>
              </wp:positionH>
              <wp:positionV relativeFrom="paragraph">
                <wp:posOffset>635</wp:posOffset>
              </wp:positionV>
              <wp:extent cx="55245" cy="131445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" cy="131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588FA" w14:textId="77777777" w:rsidR="003416F6" w:rsidRDefault="003416F6">
                          <w:pPr>
                            <w:pStyle w:val="aa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154E31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05217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17.5pt;margin-top:.05pt;width:4.35pt;height:10.3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" stroked="f">
              <v:fill opacity="0"/>
              <v:textbox inset="0,0,0,0">
                <w:txbxContent>
                  <w:p w14:paraId="6C7588FA" w14:textId="77777777" w:rsidR="003416F6" w:rsidRDefault="003416F6">
                    <w:pPr>
                      <w:pStyle w:val="aa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154E31"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sz w:val="16"/>
      </w:rPr>
      <w:fldChar w:fldCharType="begin"/>
    </w:r>
    <w:r>
      <w:rPr>
        <w:sz w:val="16"/>
      </w:rPr>
      <w:instrText xml:space="preserve"> DATE \@"M\/D\/YYYY" </w:instrText>
    </w:r>
    <w:r>
      <w:rPr>
        <w:sz w:val="16"/>
      </w:rPr>
      <w:fldChar w:fldCharType="separate"/>
    </w:r>
    <w:r>
      <w:rPr>
        <w:noProof/>
        <w:sz w:val="16"/>
      </w:rPr>
      <w:t>4/18/2018</w:t>
    </w:r>
    <w:r>
      <w:rPr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  <w:lang w:eastAsia="zh-CN"/>
      </w:rPr>
      <w:t>机密</w:t>
    </w:r>
  </w:p>
  <w:p w14:paraId="3BC9B78C" w14:textId="02758A5B" w:rsidR="003416F6" w:rsidRDefault="003416F6">
    <w:pPr>
      <w:pStyle w:val="aa"/>
      <w:rPr>
        <w:rStyle w:val="a3"/>
      </w:rPr>
    </w:pPr>
    <w:r>
      <w:rPr>
        <w:rStyle w:val="a3"/>
      </w:rPr>
      <w:t>Version 1.0</w:t>
    </w:r>
    <w:r>
      <w:rPr>
        <w:rStyle w:val="a3"/>
      </w:rPr>
      <w:tab/>
    </w:r>
    <w:proofErr w:type="spellStart"/>
    <w:r>
      <w:rPr>
        <w:rStyle w:val="a3"/>
        <w:rFonts w:hint="eastAsia"/>
      </w:rPr>
      <w:t>亚信数据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960B0" w14:textId="77777777" w:rsidR="006C2F00" w:rsidRDefault="006C2F00">
      <w:r>
        <w:separator/>
      </w:r>
    </w:p>
  </w:footnote>
  <w:footnote w:type="continuationSeparator" w:id="0">
    <w:p w14:paraId="4361EBC6" w14:textId="77777777" w:rsidR="006C2F00" w:rsidRDefault="006C2F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18F11" w14:textId="6BDA8812" w:rsidR="003416F6" w:rsidRDefault="003416F6">
    <w:pPr>
      <w:pStyle w:val="a9"/>
      <w:rPr>
        <w:rFonts w:ascii="Arial" w:hAnsi="Arial"/>
        <w:sz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600E36" wp14:editId="480E250D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486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51A78" id="Line_x0020_2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6in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" strokeweight=".26mm">
              <v:stroke joinstyle="miter"/>
              <v:shadow opacity="49150f"/>
            </v:line>
          </w:pict>
        </mc:Fallback>
      </mc:AlternateContent>
    </w:r>
    <w:r>
      <w:rPr>
        <w:rFonts w:ascii="Arial" w:hAnsi="Arial"/>
        <w:sz w:val="16"/>
      </w:rPr>
      <w:t>Log Search REST API</w:t>
    </w:r>
    <w:r>
      <w:rPr>
        <w:rFonts w:ascii="Arial" w:hAnsi="Arial" w:hint="eastAsia"/>
        <w:sz w:val="16"/>
        <w:lang w:eastAsia="zh-CN"/>
      </w:rPr>
      <w:t>文档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</w:abstractNum>
  <w:abstractNum w:abstractNumId="2">
    <w:nsid w:val="00000004"/>
    <w:multiLevelType w:val="multilevel"/>
    <w:tmpl w:val="00000004"/>
    <w:name w:val="WW8Num33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1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6"/>
    <w:multiLevelType w:val="multilevel"/>
    <w:tmpl w:val="00000006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Courier New" w:eastAsia="宋体" w:hAnsi="Courier New" w:cs="Courier New" w:hint="default"/>
        <w:sz w:val="20"/>
        <w:szCs w:val="24"/>
        <w:lang w:val="en-US" w:eastAsia="ar-SA" w:bidi="ar-SA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>
    <w:nsid w:val="00000008"/>
    <w:multiLevelType w:val="multi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7">
    <w:nsid w:val="00000009"/>
    <w:multiLevelType w:val="singleLevel"/>
    <w:tmpl w:val="00000009"/>
    <w:name w:val="RTF_Num 18"/>
    <w:lvl w:ilvl="0">
      <w:start w:val="2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8">
    <w:nsid w:val="0000000A"/>
    <w:multiLevelType w:val="singleLevel"/>
    <w:tmpl w:val="0000000A"/>
    <w:name w:val="RTF_Num 19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>
    <w:nsid w:val="0000000E"/>
    <w:multiLevelType w:val="multilevel"/>
    <w:tmpl w:val="0000000E"/>
    <w:name w:val="RTF_Num 22"/>
    <w:lvl w:ilvl="0">
      <w:start w:val="1"/>
      <w:numFmt w:val="decimal"/>
      <w:lvlText w:val="%1."/>
      <w:lvlJc w:val="left"/>
      <w:pPr>
        <w:tabs>
          <w:tab w:val="num" w:pos="0"/>
        </w:tabs>
        <w:ind w:left="761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1" w:hanging="360"/>
      </w:pPr>
      <w:rPr>
        <w:rFonts w:ascii="Courier New" w:hAnsi="Courier New" w:cs="Courier New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201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1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1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1" w:hanging="360"/>
      </w:pPr>
      <w:rPr>
        <w:rFonts w:ascii="Wingdings" w:hAnsi="Wingdings" w:cs="Wingdings"/>
      </w:rPr>
    </w:lvl>
  </w:abstractNum>
  <w:abstractNum w:abstractNumId="10">
    <w:nsid w:val="00000011"/>
    <w:multiLevelType w:val="multilevel"/>
    <w:tmpl w:val="00000011"/>
    <w:name w:val="RTF_Num 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 w:hint="default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 w:hint="default"/>
        <w:color w:val="auto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 w:hint="default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 w:hint="default"/>
        <w:color w:val="auto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 w:hint="default"/>
        <w:color w:val="auto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 w:hint="default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 w:hint="default"/>
        <w:color w:val="auto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 w:hint="default"/>
        <w:color w:val="auto"/>
        <w:sz w:val="24"/>
        <w:szCs w:val="24"/>
      </w:rPr>
    </w:lvl>
  </w:abstractNum>
  <w:abstractNum w:abstractNumId="12">
    <w:nsid w:val="0210468F"/>
    <w:multiLevelType w:val="hybridMultilevel"/>
    <w:tmpl w:val="3BDCC1F2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03B14D1F"/>
    <w:multiLevelType w:val="hybridMultilevel"/>
    <w:tmpl w:val="8D685B8A"/>
    <w:lvl w:ilvl="0" w:tplc="EDC66CE4">
      <w:start w:val="1"/>
      <w:numFmt w:val="lowerLetter"/>
      <w:lvlText w:val="%1.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>
    <w:nsid w:val="04F30130"/>
    <w:multiLevelType w:val="hybridMultilevel"/>
    <w:tmpl w:val="9F12F466"/>
    <w:lvl w:ilvl="0" w:tplc="4920A05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5">
    <w:nsid w:val="097E5A6A"/>
    <w:multiLevelType w:val="hybridMultilevel"/>
    <w:tmpl w:val="D304F274"/>
    <w:lvl w:ilvl="0" w:tplc="54EEAAD2">
      <w:start w:val="1"/>
      <w:numFmt w:val="bullet"/>
      <w:lvlText w:val=""/>
      <w:lvlJc w:val="left"/>
      <w:pPr>
        <w:ind w:left="26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6">
    <w:nsid w:val="0AD00490"/>
    <w:multiLevelType w:val="hybridMultilevel"/>
    <w:tmpl w:val="8862C1DE"/>
    <w:lvl w:ilvl="0" w:tplc="4920A05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7">
    <w:nsid w:val="0C8215D6"/>
    <w:multiLevelType w:val="hybridMultilevel"/>
    <w:tmpl w:val="B04CFAEC"/>
    <w:lvl w:ilvl="0" w:tplc="C2F82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7327C9B"/>
    <w:multiLevelType w:val="hybridMultilevel"/>
    <w:tmpl w:val="C4D82B26"/>
    <w:lvl w:ilvl="0" w:tplc="2394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BE97FAD"/>
    <w:multiLevelType w:val="hybridMultilevel"/>
    <w:tmpl w:val="7CCC2796"/>
    <w:lvl w:ilvl="0" w:tplc="54EEAAD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6" w:hanging="480"/>
      </w:pPr>
      <w:rPr>
        <w:rFonts w:ascii="Wingdings" w:hAnsi="Wingdings" w:hint="default"/>
      </w:rPr>
    </w:lvl>
  </w:abstractNum>
  <w:abstractNum w:abstractNumId="20">
    <w:nsid w:val="1FCD3026"/>
    <w:multiLevelType w:val="hybridMultilevel"/>
    <w:tmpl w:val="99168B58"/>
    <w:lvl w:ilvl="0" w:tplc="EDC66CE4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3407F54"/>
    <w:multiLevelType w:val="hybridMultilevel"/>
    <w:tmpl w:val="A32C4890"/>
    <w:lvl w:ilvl="0" w:tplc="622A3C1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409240D"/>
    <w:multiLevelType w:val="hybridMultilevel"/>
    <w:tmpl w:val="920AF680"/>
    <w:lvl w:ilvl="0" w:tplc="54EEAAD2">
      <w:start w:val="1"/>
      <w:numFmt w:val="bullet"/>
      <w:lvlText w:val=""/>
      <w:lvlJc w:val="left"/>
      <w:pPr>
        <w:ind w:left="2680" w:hanging="480"/>
      </w:pPr>
      <w:rPr>
        <w:rFonts w:ascii="Symbol" w:hAnsi="Symbol" w:hint="default"/>
        <w:color w:val="auto"/>
      </w:rPr>
    </w:lvl>
    <w:lvl w:ilvl="1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23">
    <w:nsid w:val="28587F5B"/>
    <w:multiLevelType w:val="hybridMultilevel"/>
    <w:tmpl w:val="2C343E56"/>
    <w:lvl w:ilvl="0" w:tplc="54EEAAD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2AB342EF"/>
    <w:multiLevelType w:val="hybridMultilevel"/>
    <w:tmpl w:val="2876C506"/>
    <w:lvl w:ilvl="0" w:tplc="54EEAAD2">
      <w:start w:val="1"/>
      <w:numFmt w:val="bullet"/>
      <w:lvlText w:val=""/>
      <w:lvlJc w:val="left"/>
      <w:pPr>
        <w:ind w:left="8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abstractNum w:abstractNumId="25">
    <w:nsid w:val="2EAF20AD"/>
    <w:multiLevelType w:val="hybridMultilevel"/>
    <w:tmpl w:val="740E9A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4E91064"/>
    <w:multiLevelType w:val="hybridMultilevel"/>
    <w:tmpl w:val="894EFA98"/>
    <w:lvl w:ilvl="0" w:tplc="EDC66CE4">
      <w:start w:val="1"/>
      <w:numFmt w:val="lowerLetter"/>
      <w:lvlText w:val="%1.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7">
    <w:nsid w:val="39C451B3"/>
    <w:multiLevelType w:val="hybridMultilevel"/>
    <w:tmpl w:val="0BB0B0D0"/>
    <w:lvl w:ilvl="0" w:tplc="54EEAAD2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>
    <w:nsid w:val="3D4D79C3"/>
    <w:multiLevelType w:val="hybridMultilevel"/>
    <w:tmpl w:val="8EB062D2"/>
    <w:lvl w:ilvl="0" w:tplc="54EEAAD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54EEAAD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3D9D64F6"/>
    <w:multiLevelType w:val="hybridMultilevel"/>
    <w:tmpl w:val="CB7A9204"/>
    <w:lvl w:ilvl="0" w:tplc="7AD47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3ED1CAF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Courier New" w:eastAsia="宋体" w:hAnsi="Courier New" w:cs="Courier New" w:hint="default"/>
        <w:sz w:val="20"/>
        <w:szCs w:val="24"/>
        <w:lang w:val="en-US" w:eastAsia="ar-SA" w:bidi="ar-SA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>
    <w:nsid w:val="44BE6F5D"/>
    <w:multiLevelType w:val="hybridMultilevel"/>
    <w:tmpl w:val="5320818C"/>
    <w:lvl w:ilvl="0" w:tplc="EDC66CE4">
      <w:start w:val="1"/>
      <w:numFmt w:val="lowerLetter"/>
      <w:lvlText w:val="%1.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2">
    <w:nsid w:val="46CF32D7"/>
    <w:multiLevelType w:val="hybridMultilevel"/>
    <w:tmpl w:val="6A42F892"/>
    <w:lvl w:ilvl="0" w:tplc="7EBC79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9306E6E"/>
    <w:multiLevelType w:val="hybridMultilevel"/>
    <w:tmpl w:val="FAEA9382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>
    <w:nsid w:val="4CC26C33"/>
    <w:multiLevelType w:val="hybridMultilevel"/>
    <w:tmpl w:val="39889440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5">
    <w:nsid w:val="538F6DFE"/>
    <w:multiLevelType w:val="hybridMultilevel"/>
    <w:tmpl w:val="DD48B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A79166C"/>
    <w:multiLevelType w:val="hybridMultilevel"/>
    <w:tmpl w:val="B1D4AA7E"/>
    <w:lvl w:ilvl="0" w:tplc="54EEAAD2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>
    <w:nsid w:val="5CDD4900"/>
    <w:multiLevelType w:val="hybridMultilevel"/>
    <w:tmpl w:val="7B364EDE"/>
    <w:lvl w:ilvl="0" w:tplc="54EEAAD2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8">
    <w:nsid w:val="61B36CA7"/>
    <w:multiLevelType w:val="hybridMultilevel"/>
    <w:tmpl w:val="2AF8CDF4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</w:abstractNum>
  <w:abstractNum w:abstractNumId="39">
    <w:nsid w:val="6233082A"/>
    <w:multiLevelType w:val="hybridMultilevel"/>
    <w:tmpl w:val="6E60B260"/>
    <w:lvl w:ilvl="0" w:tplc="EDC66CE4">
      <w:start w:val="1"/>
      <w:numFmt w:val="lowerLetter"/>
      <w:lvlText w:val="%1.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0">
    <w:nsid w:val="629415CE"/>
    <w:multiLevelType w:val="hybridMultilevel"/>
    <w:tmpl w:val="803E3BC0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1">
    <w:nsid w:val="64223006"/>
    <w:multiLevelType w:val="hybridMultilevel"/>
    <w:tmpl w:val="2FE23A10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2">
    <w:nsid w:val="6F196661"/>
    <w:multiLevelType w:val="hybridMultilevel"/>
    <w:tmpl w:val="17743AC0"/>
    <w:lvl w:ilvl="0" w:tplc="EDC66CE4">
      <w:start w:val="1"/>
      <w:numFmt w:val="lowerLetter"/>
      <w:lvlText w:val="%1.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3">
    <w:nsid w:val="6F4B5131"/>
    <w:multiLevelType w:val="hybridMultilevel"/>
    <w:tmpl w:val="6EB6A690"/>
    <w:lvl w:ilvl="0" w:tplc="7B701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66B29FA"/>
    <w:multiLevelType w:val="hybridMultilevel"/>
    <w:tmpl w:val="8A5C64B0"/>
    <w:lvl w:ilvl="0" w:tplc="54EEAAD2">
      <w:start w:val="1"/>
      <w:numFmt w:val="bullet"/>
      <w:lvlText w:val=""/>
      <w:lvlJc w:val="left"/>
      <w:pPr>
        <w:ind w:left="26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5">
    <w:nsid w:val="77A37CF1"/>
    <w:multiLevelType w:val="hybridMultilevel"/>
    <w:tmpl w:val="DBD8A4B2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</w:abstractNum>
  <w:abstractNum w:abstractNumId="46">
    <w:nsid w:val="790D2978"/>
    <w:multiLevelType w:val="hybridMultilevel"/>
    <w:tmpl w:val="472CB218"/>
    <w:lvl w:ilvl="0" w:tplc="4116726E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C855A2E"/>
    <w:multiLevelType w:val="hybridMultilevel"/>
    <w:tmpl w:val="B6C2E1DE"/>
    <w:lvl w:ilvl="0" w:tplc="4920A052">
      <w:start w:val="1"/>
      <w:numFmt w:val="bullet"/>
      <w:lvlText w:val=""/>
      <w:lvlJc w:val="left"/>
      <w:pPr>
        <w:ind w:left="11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abstractNum w:abstractNumId="48">
    <w:nsid w:val="7D323A20"/>
    <w:multiLevelType w:val="hybridMultilevel"/>
    <w:tmpl w:val="50B22FF0"/>
    <w:lvl w:ilvl="0" w:tplc="54EEAAD2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</w:abstractNum>
  <w:abstractNum w:abstractNumId="49">
    <w:nsid w:val="7E527303"/>
    <w:multiLevelType w:val="hybridMultilevel"/>
    <w:tmpl w:val="0C406450"/>
    <w:lvl w:ilvl="0" w:tplc="BA5289E8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16"/>
  </w:num>
  <w:num w:numId="6">
    <w:abstractNumId w:val="14"/>
  </w:num>
  <w:num w:numId="7">
    <w:abstractNumId w:val="47"/>
  </w:num>
  <w:num w:numId="8">
    <w:abstractNumId w:val="23"/>
  </w:num>
  <w:num w:numId="9">
    <w:abstractNumId w:val="34"/>
  </w:num>
  <w:num w:numId="10">
    <w:abstractNumId w:val="28"/>
  </w:num>
  <w:num w:numId="11">
    <w:abstractNumId w:val="31"/>
  </w:num>
  <w:num w:numId="12">
    <w:abstractNumId w:val="13"/>
  </w:num>
  <w:num w:numId="13">
    <w:abstractNumId w:val="39"/>
  </w:num>
  <w:num w:numId="14">
    <w:abstractNumId w:val="40"/>
  </w:num>
  <w:num w:numId="15">
    <w:abstractNumId w:val="42"/>
  </w:num>
  <w:num w:numId="16">
    <w:abstractNumId w:val="26"/>
  </w:num>
  <w:num w:numId="17">
    <w:abstractNumId w:val="27"/>
  </w:num>
  <w:num w:numId="18">
    <w:abstractNumId w:val="24"/>
  </w:num>
  <w:num w:numId="19">
    <w:abstractNumId w:val="32"/>
  </w:num>
  <w:num w:numId="20">
    <w:abstractNumId w:val="20"/>
  </w:num>
  <w:num w:numId="21">
    <w:abstractNumId w:val="41"/>
  </w:num>
  <w:num w:numId="22">
    <w:abstractNumId w:val="12"/>
  </w:num>
  <w:num w:numId="23">
    <w:abstractNumId w:val="21"/>
  </w:num>
  <w:num w:numId="24">
    <w:abstractNumId w:val="46"/>
  </w:num>
  <w:num w:numId="25">
    <w:abstractNumId w:val="49"/>
  </w:num>
  <w:num w:numId="26">
    <w:abstractNumId w:val="33"/>
  </w:num>
  <w:num w:numId="27">
    <w:abstractNumId w:val="30"/>
  </w:num>
  <w:num w:numId="28">
    <w:abstractNumId w:val="43"/>
  </w:num>
  <w:num w:numId="29">
    <w:abstractNumId w:val="36"/>
  </w:num>
  <w:num w:numId="30">
    <w:abstractNumId w:val="35"/>
  </w:num>
  <w:num w:numId="31">
    <w:abstractNumId w:val="44"/>
  </w:num>
  <w:num w:numId="32">
    <w:abstractNumId w:val="17"/>
  </w:num>
  <w:num w:numId="33">
    <w:abstractNumId w:val="37"/>
  </w:num>
  <w:num w:numId="34">
    <w:abstractNumId w:val="29"/>
  </w:num>
  <w:num w:numId="35">
    <w:abstractNumId w:val="25"/>
  </w:num>
  <w:num w:numId="36">
    <w:abstractNumId w:val="19"/>
  </w:num>
  <w:num w:numId="37">
    <w:abstractNumId w:val="38"/>
  </w:num>
  <w:num w:numId="38">
    <w:abstractNumId w:val="18"/>
  </w:num>
  <w:num w:numId="39">
    <w:abstractNumId w:val="45"/>
  </w:num>
  <w:num w:numId="40">
    <w:abstractNumId w:val="48"/>
  </w:num>
  <w:num w:numId="41">
    <w:abstractNumId w:val="15"/>
  </w:num>
  <w:num w:numId="4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displayBackgroundShape/>
  <w:embedSystemFonts/>
  <w:bordersDoNotSurroundHeader/>
  <w:bordersDoNotSurroundFooter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C1"/>
    <w:rsid w:val="0000301B"/>
    <w:rsid w:val="00005470"/>
    <w:rsid w:val="00006A39"/>
    <w:rsid w:val="00012745"/>
    <w:rsid w:val="00017714"/>
    <w:rsid w:val="00017799"/>
    <w:rsid w:val="00021A1A"/>
    <w:rsid w:val="0003026C"/>
    <w:rsid w:val="00031A00"/>
    <w:rsid w:val="00035483"/>
    <w:rsid w:val="0004038E"/>
    <w:rsid w:val="000473C1"/>
    <w:rsid w:val="00050144"/>
    <w:rsid w:val="00051DF9"/>
    <w:rsid w:val="0005317A"/>
    <w:rsid w:val="000535D8"/>
    <w:rsid w:val="00055A7C"/>
    <w:rsid w:val="00056E7E"/>
    <w:rsid w:val="0005746D"/>
    <w:rsid w:val="00070027"/>
    <w:rsid w:val="00072535"/>
    <w:rsid w:val="00072B5D"/>
    <w:rsid w:val="000750D8"/>
    <w:rsid w:val="000759CB"/>
    <w:rsid w:val="0007745B"/>
    <w:rsid w:val="00080A14"/>
    <w:rsid w:val="00081E44"/>
    <w:rsid w:val="0009059A"/>
    <w:rsid w:val="00093BD3"/>
    <w:rsid w:val="000943CE"/>
    <w:rsid w:val="00095EF0"/>
    <w:rsid w:val="00097EEE"/>
    <w:rsid w:val="000A1BC0"/>
    <w:rsid w:val="000B011F"/>
    <w:rsid w:val="000B0623"/>
    <w:rsid w:val="000B167A"/>
    <w:rsid w:val="000B25A7"/>
    <w:rsid w:val="000B45F2"/>
    <w:rsid w:val="000B7B77"/>
    <w:rsid w:val="000C3C27"/>
    <w:rsid w:val="000C4DD6"/>
    <w:rsid w:val="000C5CC0"/>
    <w:rsid w:val="000D06AC"/>
    <w:rsid w:val="000D4D06"/>
    <w:rsid w:val="000D5F03"/>
    <w:rsid w:val="000D78D9"/>
    <w:rsid w:val="000E2A73"/>
    <w:rsid w:val="000F0F1F"/>
    <w:rsid w:val="000F568F"/>
    <w:rsid w:val="00100DA0"/>
    <w:rsid w:val="001025D7"/>
    <w:rsid w:val="001027CB"/>
    <w:rsid w:val="001038EF"/>
    <w:rsid w:val="0010724A"/>
    <w:rsid w:val="00111145"/>
    <w:rsid w:val="001154B7"/>
    <w:rsid w:val="0011572B"/>
    <w:rsid w:val="00116507"/>
    <w:rsid w:val="00117BCF"/>
    <w:rsid w:val="00120544"/>
    <w:rsid w:val="001224E2"/>
    <w:rsid w:val="00125045"/>
    <w:rsid w:val="0012708B"/>
    <w:rsid w:val="00131852"/>
    <w:rsid w:val="00140E54"/>
    <w:rsid w:val="001459FA"/>
    <w:rsid w:val="00146A99"/>
    <w:rsid w:val="00146E0B"/>
    <w:rsid w:val="00154E31"/>
    <w:rsid w:val="001569C6"/>
    <w:rsid w:val="0016149E"/>
    <w:rsid w:val="001638C1"/>
    <w:rsid w:val="0016670E"/>
    <w:rsid w:val="001673FE"/>
    <w:rsid w:val="00171D18"/>
    <w:rsid w:val="00172D5F"/>
    <w:rsid w:val="001762ED"/>
    <w:rsid w:val="00176353"/>
    <w:rsid w:val="00176B1F"/>
    <w:rsid w:val="00180D03"/>
    <w:rsid w:val="001827CA"/>
    <w:rsid w:val="00183697"/>
    <w:rsid w:val="001850C2"/>
    <w:rsid w:val="0018556F"/>
    <w:rsid w:val="00187BAE"/>
    <w:rsid w:val="00190D9A"/>
    <w:rsid w:val="001942CF"/>
    <w:rsid w:val="0019458D"/>
    <w:rsid w:val="00196793"/>
    <w:rsid w:val="001A0418"/>
    <w:rsid w:val="001A4C25"/>
    <w:rsid w:val="001A5E3C"/>
    <w:rsid w:val="001A65BD"/>
    <w:rsid w:val="001B0B88"/>
    <w:rsid w:val="001B1DDC"/>
    <w:rsid w:val="001B3DDC"/>
    <w:rsid w:val="001B4767"/>
    <w:rsid w:val="001B57C6"/>
    <w:rsid w:val="001B7D88"/>
    <w:rsid w:val="001C0E72"/>
    <w:rsid w:val="001C1451"/>
    <w:rsid w:val="001C496C"/>
    <w:rsid w:val="001C6775"/>
    <w:rsid w:val="001C6BE1"/>
    <w:rsid w:val="001C7CF0"/>
    <w:rsid w:val="001D0559"/>
    <w:rsid w:val="001D0C1B"/>
    <w:rsid w:val="001E3FC2"/>
    <w:rsid w:val="001F129D"/>
    <w:rsid w:val="001F3BDC"/>
    <w:rsid w:val="00202333"/>
    <w:rsid w:val="0020250B"/>
    <w:rsid w:val="00204637"/>
    <w:rsid w:val="00205239"/>
    <w:rsid w:val="00206D09"/>
    <w:rsid w:val="0021368A"/>
    <w:rsid w:val="00214AF4"/>
    <w:rsid w:val="00214AFA"/>
    <w:rsid w:val="00214EE9"/>
    <w:rsid w:val="00216002"/>
    <w:rsid w:val="002174C2"/>
    <w:rsid w:val="00217EDD"/>
    <w:rsid w:val="002223BD"/>
    <w:rsid w:val="00231100"/>
    <w:rsid w:val="002313B9"/>
    <w:rsid w:val="002332C4"/>
    <w:rsid w:val="0023337E"/>
    <w:rsid w:val="002341FB"/>
    <w:rsid w:val="0023613D"/>
    <w:rsid w:val="0023743E"/>
    <w:rsid w:val="00241365"/>
    <w:rsid w:val="00241981"/>
    <w:rsid w:val="002512B1"/>
    <w:rsid w:val="00264951"/>
    <w:rsid w:val="0026693F"/>
    <w:rsid w:val="00272091"/>
    <w:rsid w:val="002720C1"/>
    <w:rsid w:val="00276122"/>
    <w:rsid w:val="00276DE5"/>
    <w:rsid w:val="0028237A"/>
    <w:rsid w:val="002844C6"/>
    <w:rsid w:val="00286BD6"/>
    <w:rsid w:val="0029093E"/>
    <w:rsid w:val="002A11B6"/>
    <w:rsid w:val="002B0292"/>
    <w:rsid w:val="002B09F3"/>
    <w:rsid w:val="002B2D1F"/>
    <w:rsid w:val="002C0D82"/>
    <w:rsid w:val="002C26B8"/>
    <w:rsid w:val="002C27F4"/>
    <w:rsid w:val="002C4A46"/>
    <w:rsid w:val="002C658D"/>
    <w:rsid w:val="002C6A15"/>
    <w:rsid w:val="002D134D"/>
    <w:rsid w:val="002E17E6"/>
    <w:rsid w:val="002E2281"/>
    <w:rsid w:val="002E2A77"/>
    <w:rsid w:val="002E5B1E"/>
    <w:rsid w:val="0030450F"/>
    <w:rsid w:val="00311472"/>
    <w:rsid w:val="00314908"/>
    <w:rsid w:val="003167EB"/>
    <w:rsid w:val="0031694E"/>
    <w:rsid w:val="00320AD4"/>
    <w:rsid w:val="00324B9E"/>
    <w:rsid w:val="00325079"/>
    <w:rsid w:val="00325534"/>
    <w:rsid w:val="00325B29"/>
    <w:rsid w:val="00325C82"/>
    <w:rsid w:val="00326F0C"/>
    <w:rsid w:val="003416F6"/>
    <w:rsid w:val="003430E9"/>
    <w:rsid w:val="0035048D"/>
    <w:rsid w:val="00353806"/>
    <w:rsid w:val="0036364B"/>
    <w:rsid w:val="0036412D"/>
    <w:rsid w:val="00365800"/>
    <w:rsid w:val="003707D5"/>
    <w:rsid w:val="0037282F"/>
    <w:rsid w:val="00372C89"/>
    <w:rsid w:val="0037360D"/>
    <w:rsid w:val="003747DB"/>
    <w:rsid w:val="00376D7E"/>
    <w:rsid w:val="00377C61"/>
    <w:rsid w:val="00380FC8"/>
    <w:rsid w:val="003909E2"/>
    <w:rsid w:val="00394235"/>
    <w:rsid w:val="00395D29"/>
    <w:rsid w:val="003976AF"/>
    <w:rsid w:val="003A2E4B"/>
    <w:rsid w:val="003A5EE1"/>
    <w:rsid w:val="003A6967"/>
    <w:rsid w:val="003B69EA"/>
    <w:rsid w:val="003C42C9"/>
    <w:rsid w:val="003C57FE"/>
    <w:rsid w:val="003C737A"/>
    <w:rsid w:val="003D4D1A"/>
    <w:rsid w:val="003F2252"/>
    <w:rsid w:val="003F4506"/>
    <w:rsid w:val="003F4A61"/>
    <w:rsid w:val="003F7408"/>
    <w:rsid w:val="00401945"/>
    <w:rsid w:val="00403541"/>
    <w:rsid w:val="00412D8C"/>
    <w:rsid w:val="00415D5B"/>
    <w:rsid w:val="00416258"/>
    <w:rsid w:val="004178E3"/>
    <w:rsid w:val="00421939"/>
    <w:rsid w:val="00421C1A"/>
    <w:rsid w:val="0042420D"/>
    <w:rsid w:val="00424BED"/>
    <w:rsid w:val="00453145"/>
    <w:rsid w:val="00455144"/>
    <w:rsid w:val="004655C2"/>
    <w:rsid w:val="00467E0A"/>
    <w:rsid w:val="0047085A"/>
    <w:rsid w:val="0047267E"/>
    <w:rsid w:val="004739DD"/>
    <w:rsid w:val="00476CB8"/>
    <w:rsid w:val="00482545"/>
    <w:rsid w:val="0048564A"/>
    <w:rsid w:val="004864B6"/>
    <w:rsid w:val="00486D94"/>
    <w:rsid w:val="00490673"/>
    <w:rsid w:val="00490690"/>
    <w:rsid w:val="00494776"/>
    <w:rsid w:val="00494D14"/>
    <w:rsid w:val="004A055B"/>
    <w:rsid w:val="004A21DC"/>
    <w:rsid w:val="004B013E"/>
    <w:rsid w:val="004B1142"/>
    <w:rsid w:val="004B3276"/>
    <w:rsid w:val="004B5267"/>
    <w:rsid w:val="004B757D"/>
    <w:rsid w:val="004C3B05"/>
    <w:rsid w:val="004D1515"/>
    <w:rsid w:val="004D3E09"/>
    <w:rsid w:val="004D5E06"/>
    <w:rsid w:val="004D6454"/>
    <w:rsid w:val="004E07D4"/>
    <w:rsid w:val="004E1BB1"/>
    <w:rsid w:val="004E3FE9"/>
    <w:rsid w:val="004E60B4"/>
    <w:rsid w:val="004E7552"/>
    <w:rsid w:val="004F194A"/>
    <w:rsid w:val="004F2854"/>
    <w:rsid w:val="004F6820"/>
    <w:rsid w:val="00501481"/>
    <w:rsid w:val="00505E5F"/>
    <w:rsid w:val="00507AC5"/>
    <w:rsid w:val="00514BC9"/>
    <w:rsid w:val="005204DD"/>
    <w:rsid w:val="00521238"/>
    <w:rsid w:val="00523711"/>
    <w:rsid w:val="00523B86"/>
    <w:rsid w:val="00535375"/>
    <w:rsid w:val="00545418"/>
    <w:rsid w:val="0054699E"/>
    <w:rsid w:val="00552F8C"/>
    <w:rsid w:val="005549C8"/>
    <w:rsid w:val="00564BCE"/>
    <w:rsid w:val="00564F73"/>
    <w:rsid w:val="005730C2"/>
    <w:rsid w:val="0057361A"/>
    <w:rsid w:val="00574345"/>
    <w:rsid w:val="00574B9A"/>
    <w:rsid w:val="005755C8"/>
    <w:rsid w:val="005808D2"/>
    <w:rsid w:val="00584C92"/>
    <w:rsid w:val="00584F7C"/>
    <w:rsid w:val="00586039"/>
    <w:rsid w:val="0058679A"/>
    <w:rsid w:val="005873B1"/>
    <w:rsid w:val="00591156"/>
    <w:rsid w:val="00592133"/>
    <w:rsid w:val="005933F7"/>
    <w:rsid w:val="005951EE"/>
    <w:rsid w:val="005975F1"/>
    <w:rsid w:val="005A277E"/>
    <w:rsid w:val="005A301A"/>
    <w:rsid w:val="005A5CE1"/>
    <w:rsid w:val="005A67CB"/>
    <w:rsid w:val="005B124C"/>
    <w:rsid w:val="005B3AB7"/>
    <w:rsid w:val="005B43A9"/>
    <w:rsid w:val="005B497E"/>
    <w:rsid w:val="005B59BA"/>
    <w:rsid w:val="005B6C9A"/>
    <w:rsid w:val="005C1082"/>
    <w:rsid w:val="005C5783"/>
    <w:rsid w:val="005D042D"/>
    <w:rsid w:val="005E080B"/>
    <w:rsid w:val="005E2AA7"/>
    <w:rsid w:val="005E4D12"/>
    <w:rsid w:val="005F2D26"/>
    <w:rsid w:val="0060285A"/>
    <w:rsid w:val="00606C8F"/>
    <w:rsid w:val="00612AB0"/>
    <w:rsid w:val="0061365E"/>
    <w:rsid w:val="00613CB3"/>
    <w:rsid w:val="006215B8"/>
    <w:rsid w:val="00637FE2"/>
    <w:rsid w:val="006411E6"/>
    <w:rsid w:val="0064537F"/>
    <w:rsid w:val="00645409"/>
    <w:rsid w:val="0065239E"/>
    <w:rsid w:val="006535E6"/>
    <w:rsid w:val="00663CCB"/>
    <w:rsid w:val="0066522E"/>
    <w:rsid w:val="006655AF"/>
    <w:rsid w:val="006735F5"/>
    <w:rsid w:val="00673715"/>
    <w:rsid w:val="00676419"/>
    <w:rsid w:val="00684F32"/>
    <w:rsid w:val="0069364B"/>
    <w:rsid w:val="006A048E"/>
    <w:rsid w:val="006A1E50"/>
    <w:rsid w:val="006A252B"/>
    <w:rsid w:val="006A25F0"/>
    <w:rsid w:val="006A37F1"/>
    <w:rsid w:val="006A3C86"/>
    <w:rsid w:val="006A4496"/>
    <w:rsid w:val="006A5C82"/>
    <w:rsid w:val="006A7CE0"/>
    <w:rsid w:val="006B525A"/>
    <w:rsid w:val="006C2F00"/>
    <w:rsid w:val="006C3697"/>
    <w:rsid w:val="006C6426"/>
    <w:rsid w:val="006C7EE7"/>
    <w:rsid w:val="006D0BD7"/>
    <w:rsid w:val="006D405E"/>
    <w:rsid w:val="006D6071"/>
    <w:rsid w:val="006E277F"/>
    <w:rsid w:val="006F1454"/>
    <w:rsid w:val="006F1FB1"/>
    <w:rsid w:val="007004C6"/>
    <w:rsid w:val="007037B2"/>
    <w:rsid w:val="00703AAF"/>
    <w:rsid w:val="0070473D"/>
    <w:rsid w:val="00706CB6"/>
    <w:rsid w:val="0071189C"/>
    <w:rsid w:val="007178FC"/>
    <w:rsid w:val="00724E83"/>
    <w:rsid w:val="007261B1"/>
    <w:rsid w:val="007261FD"/>
    <w:rsid w:val="00726A3F"/>
    <w:rsid w:val="00726C98"/>
    <w:rsid w:val="00731258"/>
    <w:rsid w:val="007312C3"/>
    <w:rsid w:val="00736EEE"/>
    <w:rsid w:val="007374EA"/>
    <w:rsid w:val="00747345"/>
    <w:rsid w:val="0074759D"/>
    <w:rsid w:val="0075525A"/>
    <w:rsid w:val="00756CBB"/>
    <w:rsid w:val="00757A0E"/>
    <w:rsid w:val="00760145"/>
    <w:rsid w:val="007616B0"/>
    <w:rsid w:val="00765AEC"/>
    <w:rsid w:val="00770008"/>
    <w:rsid w:val="00783A37"/>
    <w:rsid w:val="00784460"/>
    <w:rsid w:val="007867F1"/>
    <w:rsid w:val="00790BC2"/>
    <w:rsid w:val="00796008"/>
    <w:rsid w:val="007969A0"/>
    <w:rsid w:val="007976EC"/>
    <w:rsid w:val="007A1E5A"/>
    <w:rsid w:val="007B4240"/>
    <w:rsid w:val="007C118A"/>
    <w:rsid w:val="007C1590"/>
    <w:rsid w:val="007C4AF4"/>
    <w:rsid w:val="007C6174"/>
    <w:rsid w:val="007D05E5"/>
    <w:rsid w:val="007D2001"/>
    <w:rsid w:val="007D5B9E"/>
    <w:rsid w:val="007D7F22"/>
    <w:rsid w:val="007F1518"/>
    <w:rsid w:val="007F42F4"/>
    <w:rsid w:val="008011F4"/>
    <w:rsid w:val="00801857"/>
    <w:rsid w:val="008019C2"/>
    <w:rsid w:val="00803907"/>
    <w:rsid w:val="00803EA5"/>
    <w:rsid w:val="0080571A"/>
    <w:rsid w:val="00806B33"/>
    <w:rsid w:val="00806FDD"/>
    <w:rsid w:val="008209B7"/>
    <w:rsid w:val="0082383A"/>
    <w:rsid w:val="00824794"/>
    <w:rsid w:val="008263F3"/>
    <w:rsid w:val="00830496"/>
    <w:rsid w:val="008314FF"/>
    <w:rsid w:val="0083326F"/>
    <w:rsid w:val="00834DCD"/>
    <w:rsid w:val="008371A6"/>
    <w:rsid w:val="00844E66"/>
    <w:rsid w:val="0084599C"/>
    <w:rsid w:val="00845A4B"/>
    <w:rsid w:val="00852D9D"/>
    <w:rsid w:val="008578CF"/>
    <w:rsid w:val="00857F3C"/>
    <w:rsid w:val="008615A5"/>
    <w:rsid w:val="00863BBE"/>
    <w:rsid w:val="00864B83"/>
    <w:rsid w:val="00866D4C"/>
    <w:rsid w:val="00867FE1"/>
    <w:rsid w:val="00871C8C"/>
    <w:rsid w:val="008846F7"/>
    <w:rsid w:val="00885523"/>
    <w:rsid w:val="00885EFB"/>
    <w:rsid w:val="008872E8"/>
    <w:rsid w:val="00890880"/>
    <w:rsid w:val="008A0450"/>
    <w:rsid w:val="008A1F1A"/>
    <w:rsid w:val="008A485B"/>
    <w:rsid w:val="008A49DC"/>
    <w:rsid w:val="008B0801"/>
    <w:rsid w:val="008B22F6"/>
    <w:rsid w:val="008B3AE4"/>
    <w:rsid w:val="008C33FD"/>
    <w:rsid w:val="008C406A"/>
    <w:rsid w:val="008C52EC"/>
    <w:rsid w:val="008D0480"/>
    <w:rsid w:val="008D0F14"/>
    <w:rsid w:val="008E1E2A"/>
    <w:rsid w:val="008F0DEC"/>
    <w:rsid w:val="008F3D3B"/>
    <w:rsid w:val="008F5672"/>
    <w:rsid w:val="008F709B"/>
    <w:rsid w:val="009009F1"/>
    <w:rsid w:val="0090271C"/>
    <w:rsid w:val="00904C4A"/>
    <w:rsid w:val="009063CC"/>
    <w:rsid w:val="00911DF3"/>
    <w:rsid w:val="00914B64"/>
    <w:rsid w:val="0091628F"/>
    <w:rsid w:val="0092196F"/>
    <w:rsid w:val="0092488F"/>
    <w:rsid w:val="00924D2E"/>
    <w:rsid w:val="009318F4"/>
    <w:rsid w:val="00946659"/>
    <w:rsid w:val="00961659"/>
    <w:rsid w:val="00962D55"/>
    <w:rsid w:val="00962E4A"/>
    <w:rsid w:val="00974B9D"/>
    <w:rsid w:val="00976960"/>
    <w:rsid w:val="009802B6"/>
    <w:rsid w:val="00984327"/>
    <w:rsid w:val="009955BE"/>
    <w:rsid w:val="00995CEA"/>
    <w:rsid w:val="009A1096"/>
    <w:rsid w:val="009A5A6E"/>
    <w:rsid w:val="009A7DAE"/>
    <w:rsid w:val="009B0F7E"/>
    <w:rsid w:val="009B1CF2"/>
    <w:rsid w:val="009B2596"/>
    <w:rsid w:val="009B29F3"/>
    <w:rsid w:val="009B5871"/>
    <w:rsid w:val="009D06E6"/>
    <w:rsid w:val="009D209E"/>
    <w:rsid w:val="009D2287"/>
    <w:rsid w:val="009D4C3C"/>
    <w:rsid w:val="009D53D5"/>
    <w:rsid w:val="009E19A2"/>
    <w:rsid w:val="009E3CEC"/>
    <w:rsid w:val="009F179C"/>
    <w:rsid w:val="009F3857"/>
    <w:rsid w:val="009F395E"/>
    <w:rsid w:val="009F5FDA"/>
    <w:rsid w:val="009F689B"/>
    <w:rsid w:val="009F74C4"/>
    <w:rsid w:val="00A02426"/>
    <w:rsid w:val="00A02F82"/>
    <w:rsid w:val="00A047FC"/>
    <w:rsid w:val="00A14562"/>
    <w:rsid w:val="00A1561F"/>
    <w:rsid w:val="00A23A7F"/>
    <w:rsid w:val="00A25B59"/>
    <w:rsid w:val="00A3073D"/>
    <w:rsid w:val="00A31673"/>
    <w:rsid w:val="00A32229"/>
    <w:rsid w:val="00A32B0E"/>
    <w:rsid w:val="00A350C7"/>
    <w:rsid w:val="00A35B66"/>
    <w:rsid w:val="00A3720F"/>
    <w:rsid w:val="00A40CE7"/>
    <w:rsid w:val="00A42B89"/>
    <w:rsid w:val="00A50E1B"/>
    <w:rsid w:val="00A51499"/>
    <w:rsid w:val="00A53ECE"/>
    <w:rsid w:val="00A54695"/>
    <w:rsid w:val="00A557A5"/>
    <w:rsid w:val="00A56B4B"/>
    <w:rsid w:val="00A67715"/>
    <w:rsid w:val="00A730DE"/>
    <w:rsid w:val="00A8312F"/>
    <w:rsid w:val="00A83DF6"/>
    <w:rsid w:val="00A917EF"/>
    <w:rsid w:val="00A92695"/>
    <w:rsid w:val="00A95AC6"/>
    <w:rsid w:val="00AA2C70"/>
    <w:rsid w:val="00AA6B4E"/>
    <w:rsid w:val="00AA7548"/>
    <w:rsid w:val="00AB1A26"/>
    <w:rsid w:val="00AB2B17"/>
    <w:rsid w:val="00AD0454"/>
    <w:rsid w:val="00AD4C59"/>
    <w:rsid w:val="00AD4ED2"/>
    <w:rsid w:val="00AE16AE"/>
    <w:rsid w:val="00AE1A29"/>
    <w:rsid w:val="00AE3543"/>
    <w:rsid w:val="00AE3C16"/>
    <w:rsid w:val="00AF0FF7"/>
    <w:rsid w:val="00AF4400"/>
    <w:rsid w:val="00AF6893"/>
    <w:rsid w:val="00B00D0C"/>
    <w:rsid w:val="00B17040"/>
    <w:rsid w:val="00B215D4"/>
    <w:rsid w:val="00B21F7C"/>
    <w:rsid w:val="00B2357F"/>
    <w:rsid w:val="00B258F4"/>
    <w:rsid w:val="00B314F0"/>
    <w:rsid w:val="00B34172"/>
    <w:rsid w:val="00B34276"/>
    <w:rsid w:val="00B359D6"/>
    <w:rsid w:val="00B37265"/>
    <w:rsid w:val="00B44AC1"/>
    <w:rsid w:val="00B45BB1"/>
    <w:rsid w:val="00B47A94"/>
    <w:rsid w:val="00B52178"/>
    <w:rsid w:val="00B534C0"/>
    <w:rsid w:val="00B56059"/>
    <w:rsid w:val="00B61208"/>
    <w:rsid w:val="00B63454"/>
    <w:rsid w:val="00B66186"/>
    <w:rsid w:val="00B661F7"/>
    <w:rsid w:val="00B66556"/>
    <w:rsid w:val="00B675C6"/>
    <w:rsid w:val="00B73421"/>
    <w:rsid w:val="00B74E46"/>
    <w:rsid w:val="00B83A3C"/>
    <w:rsid w:val="00B83F7F"/>
    <w:rsid w:val="00B93693"/>
    <w:rsid w:val="00B96966"/>
    <w:rsid w:val="00BA19B4"/>
    <w:rsid w:val="00BA3175"/>
    <w:rsid w:val="00BA4255"/>
    <w:rsid w:val="00BA43EE"/>
    <w:rsid w:val="00BA77C2"/>
    <w:rsid w:val="00BA7A9E"/>
    <w:rsid w:val="00BB49AE"/>
    <w:rsid w:val="00BC5DF0"/>
    <w:rsid w:val="00BD2FED"/>
    <w:rsid w:val="00BD31B7"/>
    <w:rsid w:val="00BD49F6"/>
    <w:rsid w:val="00BD50D3"/>
    <w:rsid w:val="00BE1CA2"/>
    <w:rsid w:val="00BE4729"/>
    <w:rsid w:val="00BE6603"/>
    <w:rsid w:val="00BF119F"/>
    <w:rsid w:val="00C043A7"/>
    <w:rsid w:val="00C0575B"/>
    <w:rsid w:val="00C1038F"/>
    <w:rsid w:val="00C10909"/>
    <w:rsid w:val="00C119F5"/>
    <w:rsid w:val="00C13191"/>
    <w:rsid w:val="00C15C19"/>
    <w:rsid w:val="00C21069"/>
    <w:rsid w:val="00C2397B"/>
    <w:rsid w:val="00C245FB"/>
    <w:rsid w:val="00C2685E"/>
    <w:rsid w:val="00C2716A"/>
    <w:rsid w:val="00C4247A"/>
    <w:rsid w:val="00C46047"/>
    <w:rsid w:val="00C53FE4"/>
    <w:rsid w:val="00C57486"/>
    <w:rsid w:val="00C6187B"/>
    <w:rsid w:val="00C6618A"/>
    <w:rsid w:val="00C67818"/>
    <w:rsid w:val="00C72F6C"/>
    <w:rsid w:val="00C81EF9"/>
    <w:rsid w:val="00C8437C"/>
    <w:rsid w:val="00C8657D"/>
    <w:rsid w:val="00C917B3"/>
    <w:rsid w:val="00CA761F"/>
    <w:rsid w:val="00CA7A88"/>
    <w:rsid w:val="00CB1568"/>
    <w:rsid w:val="00CB1FF2"/>
    <w:rsid w:val="00CB2940"/>
    <w:rsid w:val="00CB4604"/>
    <w:rsid w:val="00CB69D7"/>
    <w:rsid w:val="00CB7F4B"/>
    <w:rsid w:val="00CC1A88"/>
    <w:rsid w:val="00CC390E"/>
    <w:rsid w:val="00CD1642"/>
    <w:rsid w:val="00CF0EEC"/>
    <w:rsid w:val="00CF20BC"/>
    <w:rsid w:val="00CF3C7B"/>
    <w:rsid w:val="00CF40A7"/>
    <w:rsid w:val="00CF45D7"/>
    <w:rsid w:val="00CF5659"/>
    <w:rsid w:val="00CF6161"/>
    <w:rsid w:val="00D05F25"/>
    <w:rsid w:val="00D05FA0"/>
    <w:rsid w:val="00D07EE5"/>
    <w:rsid w:val="00D218CF"/>
    <w:rsid w:val="00D222E7"/>
    <w:rsid w:val="00D23055"/>
    <w:rsid w:val="00D25DE4"/>
    <w:rsid w:val="00D27B3D"/>
    <w:rsid w:val="00D40422"/>
    <w:rsid w:val="00D429E4"/>
    <w:rsid w:val="00D44A75"/>
    <w:rsid w:val="00D60878"/>
    <w:rsid w:val="00D70D8E"/>
    <w:rsid w:val="00D7372A"/>
    <w:rsid w:val="00D7415B"/>
    <w:rsid w:val="00D74B3F"/>
    <w:rsid w:val="00D74E7C"/>
    <w:rsid w:val="00D76DB3"/>
    <w:rsid w:val="00D80AB2"/>
    <w:rsid w:val="00D80ED7"/>
    <w:rsid w:val="00D87685"/>
    <w:rsid w:val="00D90600"/>
    <w:rsid w:val="00D90F7F"/>
    <w:rsid w:val="00D95255"/>
    <w:rsid w:val="00DA1B41"/>
    <w:rsid w:val="00DA5229"/>
    <w:rsid w:val="00DA545E"/>
    <w:rsid w:val="00DB1BFD"/>
    <w:rsid w:val="00DB5C8E"/>
    <w:rsid w:val="00DC5130"/>
    <w:rsid w:val="00DC7748"/>
    <w:rsid w:val="00DD2256"/>
    <w:rsid w:val="00DE0A53"/>
    <w:rsid w:val="00DE0D7F"/>
    <w:rsid w:val="00DE7110"/>
    <w:rsid w:val="00DF0C6C"/>
    <w:rsid w:val="00DF724D"/>
    <w:rsid w:val="00E03F03"/>
    <w:rsid w:val="00E10AA0"/>
    <w:rsid w:val="00E13322"/>
    <w:rsid w:val="00E13AF4"/>
    <w:rsid w:val="00E143BA"/>
    <w:rsid w:val="00E204F2"/>
    <w:rsid w:val="00E2310F"/>
    <w:rsid w:val="00E23A22"/>
    <w:rsid w:val="00E25F0A"/>
    <w:rsid w:val="00E27069"/>
    <w:rsid w:val="00E30024"/>
    <w:rsid w:val="00E31C98"/>
    <w:rsid w:val="00E3776A"/>
    <w:rsid w:val="00E4589A"/>
    <w:rsid w:val="00E46CBC"/>
    <w:rsid w:val="00E51BBF"/>
    <w:rsid w:val="00E5205B"/>
    <w:rsid w:val="00E54909"/>
    <w:rsid w:val="00E54E73"/>
    <w:rsid w:val="00E551B8"/>
    <w:rsid w:val="00E5730C"/>
    <w:rsid w:val="00E60318"/>
    <w:rsid w:val="00E65FE6"/>
    <w:rsid w:val="00E74598"/>
    <w:rsid w:val="00E7546F"/>
    <w:rsid w:val="00E75885"/>
    <w:rsid w:val="00E76571"/>
    <w:rsid w:val="00E76BFA"/>
    <w:rsid w:val="00E77784"/>
    <w:rsid w:val="00E8424D"/>
    <w:rsid w:val="00E926D2"/>
    <w:rsid w:val="00E92EE9"/>
    <w:rsid w:val="00E958D3"/>
    <w:rsid w:val="00EA4314"/>
    <w:rsid w:val="00EA7D7F"/>
    <w:rsid w:val="00EB02E5"/>
    <w:rsid w:val="00EB0BCE"/>
    <w:rsid w:val="00EB0C2D"/>
    <w:rsid w:val="00EB2151"/>
    <w:rsid w:val="00EB352F"/>
    <w:rsid w:val="00EB4E22"/>
    <w:rsid w:val="00EB62CF"/>
    <w:rsid w:val="00EB7BB1"/>
    <w:rsid w:val="00EC2511"/>
    <w:rsid w:val="00EC71DD"/>
    <w:rsid w:val="00ED24B7"/>
    <w:rsid w:val="00ED3444"/>
    <w:rsid w:val="00ED3A2F"/>
    <w:rsid w:val="00ED6968"/>
    <w:rsid w:val="00ED7288"/>
    <w:rsid w:val="00EE19A7"/>
    <w:rsid w:val="00EE5CFB"/>
    <w:rsid w:val="00EE70E1"/>
    <w:rsid w:val="00EE7772"/>
    <w:rsid w:val="00EF0449"/>
    <w:rsid w:val="00EF6F36"/>
    <w:rsid w:val="00EF7049"/>
    <w:rsid w:val="00EF75EB"/>
    <w:rsid w:val="00F01D3F"/>
    <w:rsid w:val="00F15564"/>
    <w:rsid w:val="00F2119C"/>
    <w:rsid w:val="00F24B2B"/>
    <w:rsid w:val="00F24D1F"/>
    <w:rsid w:val="00F26424"/>
    <w:rsid w:val="00F26FF7"/>
    <w:rsid w:val="00F27781"/>
    <w:rsid w:val="00F27A27"/>
    <w:rsid w:val="00F27FE3"/>
    <w:rsid w:val="00F3033E"/>
    <w:rsid w:val="00F30E31"/>
    <w:rsid w:val="00F34594"/>
    <w:rsid w:val="00F47E0A"/>
    <w:rsid w:val="00F514D4"/>
    <w:rsid w:val="00F51B66"/>
    <w:rsid w:val="00F52877"/>
    <w:rsid w:val="00F53F93"/>
    <w:rsid w:val="00F5456E"/>
    <w:rsid w:val="00F54DAC"/>
    <w:rsid w:val="00F550C2"/>
    <w:rsid w:val="00F66112"/>
    <w:rsid w:val="00F72843"/>
    <w:rsid w:val="00F7580C"/>
    <w:rsid w:val="00F80404"/>
    <w:rsid w:val="00F839B7"/>
    <w:rsid w:val="00F83B3D"/>
    <w:rsid w:val="00F859BD"/>
    <w:rsid w:val="00F87B46"/>
    <w:rsid w:val="00FA3548"/>
    <w:rsid w:val="00FA58E4"/>
    <w:rsid w:val="00FA67D0"/>
    <w:rsid w:val="00FA7648"/>
    <w:rsid w:val="00FB0E29"/>
    <w:rsid w:val="00FB48BF"/>
    <w:rsid w:val="00FB7A2A"/>
    <w:rsid w:val="00FC256C"/>
    <w:rsid w:val="00FC2969"/>
    <w:rsid w:val="00FC68FB"/>
    <w:rsid w:val="00FC6ADC"/>
    <w:rsid w:val="00FD0CD4"/>
    <w:rsid w:val="00FD6385"/>
    <w:rsid w:val="00FE18F2"/>
    <w:rsid w:val="00FE46DE"/>
    <w:rsid w:val="00FF229B"/>
    <w:rsid w:val="00FF699A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DEE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hAnsi="Arial" w:cs="Arial"/>
      <w:b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rPr>
      <w:rFonts w:ascii="Arial" w:hAnsi="Arial"/>
      <w:sz w:val="16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Definition">
    <w:name w:val="Definition"/>
    <w:rPr>
      <w:i/>
    </w:rPr>
  </w:style>
  <w:style w:type="character" w:customStyle="1" w:styleId="HTMLMarkup">
    <w:name w:val="HTML Markup"/>
    <w:rPr>
      <w:color w:val="FF000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a5">
    <w:name w:val="FollowedHyperlink"/>
    <w:rPr>
      <w:color w:val="800080"/>
      <w:u w:val="single"/>
    </w:rPr>
  </w:style>
  <w:style w:type="character" w:customStyle="1" w:styleId="Bullets">
    <w:name w:val="Bullets"/>
    <w:rPr>
      <w:rFonts w:ascii="Symbol" w:eastAsia="OpenSymbol" w:hAnsi="Symbol" w:cs="OpenSymbol" w:hint="default"/>
      <w:color w:val="auto"/>
      <w:sz w:val="24"/>
      <w:szCs w:val="24"/>
    </w:rPr>
  </w:style>
  <w:style w:type="character" w:customStyle="1" w:styleId="NumberingSymbols">
    <w:name w:val="Numbering Symbols"/>
  </w:style>
  <w:style w:type="character" w:customStyle="1" w:styleId="RTFNum91">
    <w:name w:val="RTF_Num 9 1"/>
    <w:rPr>
      <w:rFonts w:cs="Times New Roman"/>
    </w:rPr>
  </w:style>
  <w:style w:type="character" w:customStyle="1" w:styleId="RTFNum181">
    <w:name w:val="RTF_Num 18 1"/>
    <w:rPr>
      <w:rFonts w:ascii="Wingdings" w:eastAsia="Wingdings" w:hAnsi="Wingdings" w:cs="Wingdings"/>
      <w:sz w:val="16"/>
      <w:szCs w:val="16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TitleChar">
    <w:name w:val="Title Char"/>
    <w:rPr>
      <w:rFonts w:ascii="Cambria" w:eastAsia="宋体" w:hAnsi="Cambria" w:cs="Cambria"/>
      <w:b/>
      <w:bCs/>
      <w:kern w:val="1"/>
      <w:sz w:val="32"/>
      <w:szCs w:val="32"/>
      <w:lang w:val="en-US" w:eastAsia="ar-SA" w:bidi="ar-SA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ascii="Courier New" w:eastAsia="Courier New" w:hAnsi="Courier New" w:cs="Courier New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ascii="Symbol" w:eastAsia="Symbol" w:hAnsi="Symbol" w:cs="Symbol"/>
    </w:rPr>
  </w:style>
  <w:style w:type="character" w:customStyle="1" w:styleId="RTFNum225">
    <w:name w:val="RTF_Num 22 5"/>
    <w:rPr>
      <w:rFonts w:ascii="Courier New" w:eastAsia="Courier New" w:hAnsi="Courier New" w:cs="Courier New"/>
    </w:rPr>
  </w:style>
  <w:style w:type="character" w:customStyle="1" w:styleId="RTFNum226">
    <w:name w:val="RTF_Num 22 6"/>
    <w:rPr>
      <w:rFonts w:ascii="Wingdings" w:eastAsia="Wingdings" w:hAnsi="Wingdings" w:cs="Wingdings"/>
    </w:rPr>
  </w:style>
  <w:style w:type="character" w:customStyle="1" w:styleId="RTFNum227">
    <w:name w:val="RTF_Num 22 7"/>
    <w:rPr>
      <w:rFonts w:ascii="Symbol" w:eastAsia="Symbol" w:hAnsi="Symbol" w:cs="Symbol"/>
    </w:rPr>
  </w:style>
  <w:style w:type="character" w:customStyle="1" w:styleId="RTFNum228">
    <w:name w:val="RTF_Num 22 8"/>
    <w:rPr>
      <w:rFonts w:ascii="Courier New" w:eastAsia="Courier New" w:hAnsi="Courier New" w:cs="Courier New"/>
    </w:rPr>
  </w:style>
  <w:style w:type="character" w:customStyle="1" w:styleId="RTFNum229">
    <w:name w:val="RTF_Num 22 9"/>
    <w:rPr>
      <w:rFonts w:ascii="Wingdings" w:eastAsia="Wingdings" w:hAnsi="Wingdings" w:cs="Wingdings"/>
    </w:rPr>
  </w:style>
  <w:style w:type="character" w:customStyle="1" w:styleId="RTFNum251">
    <w:name w:val="RTF_Num 25 1"/>
    <w:rPr>
      <w:rFonts w:cs="Times New Roman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  <w:rPr>
      <w:b/>
    </w:r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next w:val="a"/>
    <w:qFormat/>
    <w:pPr>
      <w:jc w:val="center"/>
    </w:pPr>
    <w:rPr>
      <w:b/>
      <w:sz w:val="36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9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a">
    <w:name w:val="footer"/>
    <w:basedOn w:val="a"/>
    <w:pPr>
      <w:suppressLineNumbers/>
      <w:tabs>
        <w:tab w:val="center" w:pos="4320"/>
        <w:tab w:val="right" w:pos="8640"/>
      </w:tabs>
    </w:pPr>
  </w:style>
  <w:style w:type="paragraph" w:customStyle="1" w:styleId="CompanyName">
    <w:name w:val="Company Name"/>
    <w:basedOn w:val="a"/>
    <w:pPr>
      <w:spacing w:line="280" w:lineRule="atLeast"/>
    </w:pPr>
    <w:rPr>
      <w:rFonts w:ascii="Arial Black" w:hAnsi="Arial Black"/>
      <w:spacing w:val="-25"/>
      <w:sz w:val="32"/>
    </w:rPr>
  </w:style>
  <w:style w:type="paragraph" w:customStyle="1" w:styleId="DefinitionTerm">
    <w:name w:val="Definition Term"/>
    <w:basedOn w:val="a"/>
    <w:next w:val="DefinitionList"/>
    <w:pPr>
      <w:widowControl w:val="0"/>
    </w:pPr>
  </w:style>
  <w:style w:type="paragraph" w:customStyle="1" w:styleId="DefinitionList">
    <w:name w:val="Definition List"/>
    <w:basedOn w:val="a"/>
    <w:next w:val="DefinitionTerm"/>
    <w:pPr>
      <w:widowControl w:val="0"/>
      <w:ind w:left="360"/>
    </w:pPr>
  </w:style>
  <w:style w:type="paragraph" w:customStyle="1" w:styleId="H2">
    <w:name w:val="H2"/>
    <w:basedOn w:val="a"/>
    <w:next w:val="a"/>
    <w:pPr>
      <w:keepNext/>
      <w:widowControl w:val="0"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a"/>
    <w:next w:val="a"/>
    <w:pPr>
      <w:keepNext/>
      <w:widowControl w:val="0"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a"/>
    <w:next w:val="a"/>
    <w:pPr>
      <w:keepNext/>
      <w:widowControl w:val="0"/>
      <w:spacing w:before="100" w:after="100"/>
      <w:outlineLvl w:val="4"/>
    </w:pPr>
    <w:rPr>
      <w:b/>
    </w:rPr>
  </w:style>
  <w:style w:type="paragraph" w:customStyle="1" w:styleId="Blockquote">
    <w:name w:val="Blockquote"/>
    <w:basedOn w:val="a"/>
    <w:pPr>
      <w:widowControl w:val="0"/>
      <w:spacing w:before="100" w:after="100"/>
      <w:ind w:left="360" w:right="360"/>
    </w:pPr>
  </w:style>
  <w:style w:type="paragraph" w:customStyle="1" w:styleId="H1">
    <w:name w:val="H1"/>
    <w:basedOn w:val="a"/>
    <w:next w:val="a"/>
    <w:pPr>
      <w:keepNext/>
      <w:widowControl w:val="0"/>
      <w:spacing w:before="100" w:after="100"/>
      <w:outlineLvl w:val="1"/>
    </w:pPr>
    <w:rPr>
      <w:b/>
      <w:kern w:val="1"/>
      <w:sz w:val="48"/>
    </w:rPr>
  </w:style>
  <w:style w:type="paragraph" w:customStyle="1" w:styleId="H5">
    <w:name w:val="H5"/>
    <w:basedOn w:val="a"/>
    <w:next w:val="a"/>
    <w:pPr>
      <w:keepNext/>
      <w:widowControl w:val="0"/>
      <w:spacing w:before="100" w:after="100"/>
      <w:outlineLvl w:val="5"/>
    </w:pPr>
    <w:rPr>
      <w:b/>
    </w:rPr>
  </w:style>
  <w:style w:type="paragraph" w:styleId="10">
    <w:name w:val="toc 1"/>
    <w:basedOn w:val="a"/>
    <w:next w:val="a"/>
    <w:uiPriority w:val="39"/>
    <w:pPr>
      <w:spacing w:before="120"/>
    </w:pPr>
    <w:rPr>
      <w:rFonts w:asciiTheme="minorHAnsi" w:hAnsiTheme="minorHAnsi"/>
      <w:b/>
      <w:bCs/>
      <w:sz w:val="24"/>
    </w:rPr>
  </w:style>
  <w:style w:type="paragraph" w:styleId="20">
    <w:name w:val="toc 2"/>
    <w:basedOn w:val="a"/>
    <w:next w:val="a"/>
    <w:uiPriority w:val="3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uiPriority w:val="39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pPr>
      <w:ind w:left="600"/>
    </w:pPr>
    <w:rPr>
      <w:rFonts w:asciiTheme="minorHAnsi" w:hAnsiTheme="minorHAnsi"/>
      <w:szCs w:val="20"/>
    </w:rPr>
  </w:style>
  <w:style w:type="paragraph" w:styleId="51">
    <w:name w:val="toc 5"/>
    <w:basedOn w:val="a"/>
    <w:next w:val="a"/>
    <w:pPr>
      <w:ind w:left="800"/>
    </w:pPr>
    <w:rPr>
      <w:rFonts w:asciiTheme="minorHAnsi" w:hAnsiTheme="minorHAnsi"/>
      <w:szCs w:val="20"/>
    </w:rPr>
  </w:style>
  <w:style w:type="paragraph" w:styleId="60">
    <w:name w:val="toc 6"/>
    <w:basedOn w:val="a"/>
    <w:next w:val="a"/>
    <w:pPr>
      <w:ind w:left="1000"/>
    </w:pPr>
    <w:rPr>
      <w:rFonts w:asciiTheme="minorHAnsi" w:hAnsiTheme="minorHAnsi"/>
      <w:szCs w:val="20"/>
    </w:rPr>
  </w:style>
  <w:style w:type="paragraph" w:styleId="70">
    <w:name w:val="toc 7"/>
    <w:basedOn w:val="a"/>
    <w:next w:val="a"/>
    <w:pPr>
      <w:ind w:left="1200"/>
    </w:pPr>
    <w:rPr>
      <w:rFonts w:asciiTheme="minorHAnsi" w:hAnsiTheme="minorHAnsi"/>
      <w:szCs w:val="20"/>
    </w:rPr>
  </w:style>
  <w:style w:type="paragraph" w:styleId="80">
    <w:name w:val="toc 8"/>
    <w:basedOn w:val="a"/>
    <w:next w:val="a"/>
    <w:pPr>
      <w:ind w:left="1400"/>
    </w:pPr>
    <w:rPr>
      <w:rFonts w:asciiTheme="minorHAnsi" w:hAnsiTheme="minorHAnsi"/>
      <w:szCs w:val="20"/>
    </w:rPr>
  </w:style>
  <w:style w:type="paragraph" w:styleId="90">
    <w:name w:val="toc 9"/>
    <w:basedOn w:val="a"/>
    <w:next w:val="a"/>
    <w:pPr>
      <w:ind w:left="1600"/>
    </w:pPr>
    <w:rPr>
      <w:rFonts w:asciiTheme="minorHAnsi" w:hAnsiTheme="minorHAnsi"/>
      <w:szCs w:val="20"/>
    </w:rPr>
  </w:style>
  <w:style w:type="paragraph" w:styleId="21">
    <w:name w:val="Body Text 2"/>
    <w:basedOn w:val="a"/>
    <w:rPr>
      <w:rFonts w:ascii="Arial" w:hAnsi="Arial"/>
    </w:rPr>
  </w:style>
  <w:style w:type="paragraph" w:styleId="31">
    <w:name w:val="Body Text 3"/>
    <w:basedOn w:val="a"/>
    <w:rPr>
      <w:color w:val="800080"/>
    </w:r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styleId="ac">
    <w:name w:val="Document Map"/>
    <w:basedOn w:val="a"/>
    <w:pPr>
      <w:shd w:val="clear" w:color="auto" w:fill="000080"/>
    </w:pPr>
    <w:rPr>
      <w:rFonts w:ascii="Tahoma" w:hAnsi="Tahoma" w:cs="Tahoma"/>
      <w:szCs w:val="20"/>
    </w:rPr>
  </w:style>
  <w:style w:type="paragraph" w:customStyle="1" w:styleId="Framecontents">
    <w:name w:val="Frame contents"/>
    <w:basedOn w:val="a6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6093"/>
      </w:tabs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DefaultLTGliederung1">
    <w:name w:val="Default~LT~Gliederung 1"/>
    <w:pPr>
      <w:widowControl w:val="0"/>
      <w:tabs>
        <w:tab w:val="left" w:pos="1162"/>
        <w:tab w:val="left" w:pos="2602"/>
        <w:tab w:val="left" w:pos="4042"/>
        <w:tab w:val="left" w:pos="5482"/>
        <w:tab w:val="left" w:pos="6922"/>
        <w:tab w:val="left" w:pos="8362"/>
        <w:tab w:val="left" w:pos="9802"/>
        <w:tab w:val="left" w:pos="11242"/>
        <w:tab w:val="left" w:pos="12682"/>
        <w:tab w:val="left" w:pos="14122"/>
        <w:tab w:val="left" w:pos="15562"/>
      </w:tabs>
      <w:suppressAutoHyphens/>
      <w:autoSpaceDE w:val="0"/>
      <w:spacing w:after="75" w:line="228" w:lineRule="auto"/>
    </w:pPr>
    <w:rPr>
      <w:rFonts w:ascii="Mangal" w:eastAsia="Mangal" w:hAnsi="Mangal"/>
      <w:color w:val="000000"/>
      <w:sz w:val="40"/>
      <w:szCs w:val="40"/>
      <w:lang w:eastAsia="ar-SA"/>
    </w:rPr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16" w:lineRule="auto"/>
    </w:pPr>
    <w:rPr>
      <w:rFonts w:ascii="Mangal" w:eastAsia="Mangal" w:hAnsi="Mangal"/>
      <w:color w:val="000000"/>
      <w:sz w:val="48"/>
      <w:szCs w:val="48"/>
      <w:lang w:eastAsia="ar-SA"/>
    </w:rPr>
  </w:style>
  <w:style w:type="paragraph" w:customStyle="1" w:styleId="Default">
    <w:name w:val="Defaul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32" w:line="228" w:lineRule="auto"/>
      <w:jc w:val="right"/>
    </w:pPr>
    <w:rPr>
      <w:rFonts w:ascii="Arial" w:eastAsia="Arial" w:hAnsi="Arial"/>
      <w:color w:val="000000"/>
      <w:sz w:val="18"/>
      <w:szCs w:val="18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">
    <w:name w:val="Text"/>
    <w:basedOn w:val="a8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  <w:pPr>
      <w:jc w:val="left"/>
    </w:pPr>
  </w:style>
  <w:style w:type="paragraph" w:customStyle="1" w:styleId="Firstlineindent">
    <w:name w:val="First line indent"/>
    <w:basedOn w:val="Default"/>
    <w:pPr>
      <w:ind w:firstLine="340"/>
    </w:pPr>
  </w:style>
  <w:style w:type="paragraph" w:styleId="ad">
    <w:name w:val="Title"/>
    <w:basedOn w:val="Heading"/>
    <w:next w:val="ae"/>
    <w:qFormat/>
    <w:pPr>
      <w:jc w:val="center"/>
    </w:pPr>
    <w:rPr>
      <w:b/>
      <w:bCs/>
      <w:sz w:val="36"/>
      <w:szCs w:val="36"/>
    </w:rPr>
  </w:style>
  <w:style w:type="paragraph" w:styleId="ae">
    <w:name w:val="Subtitle"/>
    <w:basedOn w:val="Heading"/>
    <w:next w:val="a6"/>
    <w:qFormat/>
    <w:pPr>
      <w:jc w:val="center"/>
    </w:pPr>
    <w:rPr>
      <w:i/>
      <w:iCs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Heading1">
    <w:name w:val="Heading1"/>
    <w:basedOn w:val="Default"/>
    <w:pPr>
      <w:spacing w:before="238" w:after="119"/>
    </w:pPr>
  </w:style>
  <w:style w:type="paragraph" w:customStyle="1" w:styleId="Heading2">
    <w:name w:val="Heading2"/>
    <w:basedOn w:val="Default"/>
    <w:pPr>
      <w:spacing w:before="238" w:after="119"/>
    </w:pPr>
  </w:style>
  <w:style w:type="paragraph" w:customStyle="1" w:styleId="DimensionLine">
    <w:name w:val="Dimension Line"/>
    <w:basedOn w:val="Default"/>
  </w:style>
  <w:style w:type="paragraph" w:customStyle="1" w:styleId="DefaultLTGliederung2">
    <w:name w:val="Default~LT~Gliederung 2"/>
    <w:basedOn w:val="DefaultLTGliederung1"/>
    <w:pPr>
      <w:tabs>
        <w:tab w:val="left" w:pos="535"/>
        <w:tab w:val="left" w:pos="1975"/>
        <w:tab w:val="left" w:pos="3415"/>
        <w:tab w:val="left" w:pos="4855"/>
        <w:tab w:val="left" w:pos="6295"/>
        <w:tab w:val="left" w:pos="7735"/>
        <w:tab w:val="left" w:pos="9175"/>
        <w:tab w:val="left" w:pos="10615"/>
        <w:tab w:val="left" w:pos="12055"/>
        <w:tab w:val="left" w:pos="13495"/>
        <w:tab w:val="left" w:pos="14935"/>
      </w:tabs>
      <w:spacing w:after="67"/>
    </w:pPr>
    <w:rPr>
      <w:sz w:val="36"/>
      <w:szCs w:val="36"/>
    </w:rPr>
  </w:style>
  <w:style w:type="paragraph" w:customStyle="1" w:styleId="DefaultLTGliederung3">
    <w:name w:val="Default~LT~Gliederung 3"/>
    <w:basedOn w:val="DefaultLTGliederung2"/>
    <w:pPr>
      <w:tabs>
        <w:tab w:val="left" w:pos="180"/>
        <w:tab w:val="left" w:pos="1620"/>
        <w:tab w:val="left" w:pos="3060"/>
        <w:tab w:val="left" w:pos="4500"/>
        <w:tab w:val="left" w:pos="5940"/>
        <w:tab w:val="left" w:pos="7380"/>
        <w:tab w:val="left" w:pos="8820"/>
        <w:tab w:val="left" w:pos="10260"/>
        <w:tab w:val="left" w:pos="11700"/>
        <w:tab w:val="left" w:pos="13140"/>
        <w:tab w:val="left" w:pos="14580"/>
      </w:tabs>
      <w:spacing w:after="60"/>
    </w:pPr>
    <w:rPr>
      <w:sz w:val="32"/>
      <w:szCs w:val="32"/>
    </w:rPr>
  </w:style>
  <w:style w:type="paragraph" w:customStyle="1" w:styleId="DefaultLTGliederung4">
    <w:name w:val="Default~LT~Gliederung 4"/>
    <w:basedOn w:val="DefaultLTGliederung3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after="52"/>
    </w:pPr>
    <w:rPr>
      <w:sz w:val="28"/>
      <w:szCs w:val="28"/>
    </w:rPr>
  </w:style>
  <w:style w:type="paragraph" w:customStyle="1" w:styleId="DefaultLTGliederung5">
    <w:name w:val="Default~LT~Gliederung 5"/>
    <w:basedOn w:val="DefaultLTGliederung4"/>
    <w:pPr>
      <w:tabs>
        <w:tab w:val="left" w:pos="622"/>
        <w:tab w:val="left" w:pos="2062"/>
        <w:tab w:val="left" w:pos="3502"/>
        <w:tab w:val="left" w:pos="4942"/>
        <w:tab w:val="left" w:pos="6382"/>
        <w:tab w:val="left" w:pos="7822"/>
        <w:tab w:val="left" w:pos="9262"/>
        <w:tab w:val="left" w:pos="10702"/>
        <w:tab w:val="left" w:pos="12142"/>
        <w:tab w:val="left" w:pos="13582"/>
      </w:tabs>
      <w:spacing w:after="47"/>
    </w:pPr>
    <w:rPr>
      <w:sz w:val="26"/>
      <w:szCs w:val="26"/>
    </w:r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75" w:line="228" w:lineRule="auto"/>
      <w:jc w:val="center"/>
    </w:pPr>
    <w:rPr>
      <w:rFonts w:ascii="Mangal" w:eastAsia="Mangal" w:hAnsi="Mangal"/>
      <w:color w:val="000000"/>
      <w:sz w:val="40"/>
      <w:szCs w:val="40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  <w:sz w:val="24"/>
      <w:szCs w:val="24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32" w:line="228" w:lineRule="auto"/>
      <w:jc w:val="right"/>
    </w:pPr>
    <w:rPr>
      <w:rFonts w:ascii="Arial" w:eastAsia="Arial" w:hAnsi="Arial"/>
      <w:color w:val="000000"/>
      <w:sz w:val="18"/>
      <w:szCs w:val="18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Arial" w:eastAsia="Lucida Sans Unicode" w:hAnsi="Arial"/>
      <w:sz w:val="24"/>
      <w:szCs w:val="24"/>
    </w:rPr>
  </w:style>
  <w:style w:type="paragraph" w:customStyle="1" w:styleId="default0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16" w:lineRule="auto"/>
    </w:pPr>
    <w:rPr>
      <w:rFonts w:ascii="Mangal" w:eastAsia="Mangal" w:hAnsi="Mangal"/>
      <w:color w:val="000000"/>
      <w:sz w:val="48"/>
      <w:szCs w:val="4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32" w:line="228" w:lineRule="auto"/>
      <w:jc w:val="right"/>
    </w:pPr>
    <w:rPr>
      <w:rFonts w:ascii="Arial" w:eastAsia="Arial" w:hAnsi="Arial"/>
      <w:color w:val="000000"/>
      <w:sz w:val="18"/>
      <w:szCs w:val="18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Arial" w:eastAsia="Lucida Sans Unicode" w:hAnsi="Arial"/>
      <w:sz w:val="24"/>
      <w:szCs w:val="24"/>
    </w:r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  <w:sz w:val="24"/>
      <w:szCs w:val="24"/>
    </w:rPr>
  </w:style>
  <w:style w:type="paragraph" w:customStyle="1" w:styleId="Outline1">
    <w:name w:val="Outline 1"/>
    <w:pPr>
      <w:widowControl w:val="0"/>
      <w:tabs>
        <w:tab w:val="left" w:pos="1162"/>
        <w:tab w:val="left" w:pos="2602"/>
        <w:tab w:val="left" w:pos="4042"/>
        <w:tab w:val="left" w:pos="5482"/>
        <w:tab w:val="left" w:pos="6922"/>
        <w:tab w:val="left" w:pos="8362"/>
        <w:tab w:val="left" w:pos="9802"/>
        <w:tab w:val="left" w:pos="11242"/>
        <w:tab w:val="left" w:pos="12682"/>
        <w:tab w:val="left" w:pos="14122"/>
        <w:tab w:val="left" w:pos="15562"/>
      </w:tabs>
      <w:suppressAutoHyphens/>
      <w:autoSpaceDE w:val="0"/>
      <w:spacing w:after="75" w:line="228" w:lineRule="auto"/>
    </w:pPr>
    <w:rPr>
      <w:rFonts w:ascii="Mangal" w:eastAsia="Mangal" w:hAnsi="Mangal"/>
      <w:color w:val="000000"/>
      <w:sz w:val="40"/>
      <w:szCs w:val="40"/>
    </w:rPr>
  </w:style>
  <w:style w:type="paragraph" w:customStyle="1" w:styleId="Outline2">
    <w:name w:val="Outline 2"/>
    <w:basedOn w:val="Outline1"/>
    <w:pPr>
      <w:tabs>
        <w:tab w:val="left" w:pos="535"/>
        <w:tab w:val="left" w:pos="1975"/>
        <w:tab w:val="left" w:pos="3415"/>
        <w:tab w:val="left" w:pos="4855"/>
        <w:tab w:val="left" w:pos="6295"/>
        <w:tab w:val="left" w:pos="7735"/>
        <w:tab w:val="left" w:pos="9175"/>
        <w:tab w:val="left" w:pos="10615"/>
        <w:tab w:val="left" w:pos="12055"/>
        <w:tab w:val="left" w:pos="13495"/>
        <w:tab w:val="left" w:pos="14935"/>
      </w:tabs>
      <w:spacing w:after="67"/>
    </w:pPr>
    <w:rPr>
      <w:sz w:val="36"/>
      <w:szCs w:val="36"/>
    </w:rPr>
  </w:style>
  <w:style w:type="paragraph" w:customStyle="1" w:styleId="Outline3">
    <w:name w:val="Outline 3"/>
    <w:basedOn w:val="Outline2"/>
    <w:pPr>
      <w:tabs>
        <w:tab w:val="left" w:pos="180"/>
        <w:tab w:val="left" w:pos="1620"/>
        <w:tab w:val="left" w:pos="3060"/>
        <w:tab w:val="left" w:pos="4500"/>
        <w:tab w:val="left" w:pos="5940"/>
        <w:tab w:val="left" w:pos="7380"/>
        <w:tab w:val="left" w:pos="8820"/>
        <w:tab w:val="left" w:pos="10260"/>
        <w:tab w:val="left" w:pos="11700"/>
        <w:tab w:val="left" w:pos="13140"/>
        <w:tab w:val="left" w:pos="14580"/>
      </w:tabs>
      <w:spacing w:after="60"/>
    </w:pPr>
    <w:rPr>
      <w:sz w:val="32"/>
      <w:szCs w:val="32"/>
    </w:rPr>
  </w:style>
  <w:style w:type="paragraph" w:customStyle="1" w:styleId="Outline4">
    <w:name w:val="Outline 4"/>
    <w:basedOn w:val="Outline3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after="52"/>
    </w:pPr>
    <w:rPr>
      <w:sz w:val="28"/>
      <w:szCs w:val="28"/>
    </w:rPr>
  </w:style>
  <w:style w:type="paragraph" w:customStyle="1" w:styleId="Outline5">
    <w:name w:val="Outline 5"/>
    <w:basedOn w:val="Outline4"/>
    <w:pPr>
      <w:tabs>
        <w:tab w:val="left" w:pos="622"/>
        <w:tab w:val="left" w:pos="2062"/>
        <w:tab w:val="left" w:pos="3502"/>
        <w:tab w:val="left" w:pos="4942"/>
        <w:tab w:val="left" w:pos="6382"/>
        <w:tab w:val="left" w:pos="7822"/>
        <w:tab w:val="left" w:pos="9262"/>
        <w:tab w:val="left" w:pos="10702"/>
        <w:tab w:val="left" w:pos="12142"/>
        <w:tab w:val="left" w:pos="13582"/>
      </w:tabs>
      <w:spacing w:after="47"/>
    </w:pPr>
    <w:rPr>
      <w:sz w:val="26"/>
      <w:szCs w:val="26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1LTGliederung1">
    <w:name w:val="Title1~LT~Gliederung 1"/>
    <w:pPr>
      <w:widowControl w:val="0"/>
      <w:tabs>
        <w:tab w:val="left" w:pos="1162"/>
        <w:tab w:val="left" w:pos="2602"/>
        <w:tab w:val="left" w:pos="4042"/>
        <w:tab w:val="left" w:pos="5482"/>
        <w:tab w:val="left" w:pos="6922"/>
        <w:tab w:val="left" w:pos="8362"/>
        <w:tab w:val="left" w:pos="9802"/>
        <w:tab w:val="left" w:pos="11242"/>
        <w:tab w:val="left" w:pos="12682"/>
        <w:tab w:val="left" w:pos="14122"/>
        <w:tab w:val="left" w:pos="15562"/>
      </w:tabs>
      <w:suppressAutoHyphens/>
      <w:autoSpaceDE w:val="0"/>
      <w:spacing w:after="75" w:line="228" w:lineRule="auto"/>
    </w:pPr>
    <w:rPr>
      <w:rFonts w:ascii="Mangal" w:eastAsia="Mangal" w:hAnsi="Mangal"/>
      <w:color w:val="000000"/>
      <w:kern w:val="1"/>
      <w:sz w:val="40"/>
      <w:szCs w:val="40"/>
    </w:rPr>
  </w:style>
  <w:style w:type="paragraph" w:customStyle="1" w:styleId="Title1LTGliederung2">
    <w:name w:val="Title1~LT~Gliederung 2"/>
    <w:basedOn w:val="Title1LTGliederung1"/>
    <w:pPr>
      <w:tabs>
        <w:tab w:val="left" w:pos="535"/>
        <w:tab w:val="left" w:pos="1975"/>
        <w:tab w:val="left" w:pos="3415"/>
        <w:tab w:val="left" w:pos="4855"/>
        <w:tab w:val="left" w:pos="6295"/>
        <w:tab w:val="left" w:pos="7735"/>
        <w:tab w:val="left" w:pos="9175"/>
        <w:tab w:val="left" w:pos="10615"/>
        <w:tab w:val="left" w:pos="12055"/>
        <w:tab w:val="left" w:pos="13495"/>
        <w:tab w:val="left" w:pos="14935"/>
      </w:tabs>
      <w:spacing w:after="67"/>
    </w:pPr>
    <w:rPr>
      <w:sz w:val="36"/>
      <w:szCs w:val="36"/>
    </w:rPr>
  </w:style>
  <w:style w:type="paragraph" w:customStyle="1" w:styleId="Title1LTGliederung3">
    <w:name w:val="Title1~LT~Gliederung 3"/>
    <w:basedOn w:val="Title1LTGliederung2"/>
    <w:pPr>
      <w:tabs>
        <w:tab w:val="left" w:pos="180"/>
        <w:tab w:val="left" w:pos="1620"/>
        <w:tab w:val="left" w:pos="3060"/>
        <w:tab w:val="left" w:pos="4500"/>
        <w:tab w:val="left" w:pos="5940"/>
        <w:tab w:val="left" w:pos="7380"/>
        <w:tab w:val="left" w:pos="8820"/>
        <w:tab w:val="left" w:pos="10260"/>
        <w:tab w:val="left" w:pos="11700"/>
        <w:tab w:val="left" w:pos="13140"/>
        <w:tab w:val="left" w:pos="14580"/>
      </w:tabs>
      <w:spacing w:after="60"/>
    </w:pPr>
    <w:rPr>
      <w:sz w:val="32"/>
      <w:szCs w:val="32"/>
    </w:rPr>
  </w:style>
  <w:style w:type="paragraph" w:customStyle="1" w:styleId="Title1LTGliederung4">
    <w:name w:val="Title1~LT~Gliederung 4"/>
    <w:basedOn w:val="Title1LTGliederung3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after="52"/>
    </w:pPr>
    <w:rPr>
      <w:sz w:val="28"/>
      <w:szCs w:val="28"/>
    </w:rPr>
  </w:style>
  <w:style w:type="paragraph" w:customStyle="1" w:styleId="Title1LTGliederung5">
    <w:name w:val="Title1~LT~Gliederung 5"/>
    <w:basedOn w:val="Title1LTGliederung4"/>
    <w:pPr>
      <w:tabs>
        <w:tab w:val="left" w:pos="622"/>
        <w:tab w:val="left" w:pos="2062"/>
        <w:tab w:val="left" w:pos="3502"/>
        <w:tab w:val="left" w:pos="4942"/>
        <w:tab w:val="left" w:pos="6382"/>
        <w:tab w:val="left" w:pos="7822"/>
        <w:tab w:val="left" w:pos="9262"/>
        <w:tab w:val="left" w:pos="10702"/>
        <w:tab w:val="left" w:pos="12142"/>
        <w:tab w:val="left" w:pos="13582"/>
      </w:tabs>
      <w:spacing w:after="47"/>
    </w:pPr>
    <w:rPr>
      <w:sz w:val="26"/>
      <w:szCs w:val="26"/>
    </w:r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16" w:lineRule="auto"/>
    </w:pPr>
    <w:rPr>
      <w:rFonts w:ascii="Mangal" w:eastAsia="Mangal" w:hAnsi="Mangal"/>
      <w:color w:val="000000"/>
      <w:kern w:val="1"/>
      <w:sz w:val="48"/>
      <w:szCs w:val="48"/>
    </w:rPr>
  </w:style>
  <w:style w:type="paragraph" w:customStyle="1" w:styleId="Title1LTUntertitel">
    <w:name w:val="Title1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75" w:line="228" w:lineRule="auto"/>
      <w:jc w:val="center"/>
    </w:pPr>
    <w:rPr>
      <w:rFonts w:ascii="Mangal" w:eastAsia="Mangal" w:hAnsi="Mangal"/>
      <w:color w:val="000000"/>
      <w:kern w:val="1"/>
      <w:sz w:val="40"/>
      <w:szCs w:val="40"/>
    </w:rPr>
  </w:style>
  <w:style w:type="paragraph" w:customStyle="1" w:styleId="Title1LTNotizen">
    <w:name w:val="Title1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  <w:kern w:val="1"/>
      <w:sz w:val="24"/>
      <w:szCs w:val="24"/>
    </w:rPr>
  </w:style>
  <w:style w:type="paragraph" w:customStyle="1" w:styleId="Title1LTHintergrundobjekte">
    <w:name w:val="Title1~LT~Hintergrundobjekte"/>
    <w:pPr>
      <w:widowControl w:val="0"/>
      <w:suppressAutoHyphens/>
      <w:autoSpaceDE w:val="0"/>
    </w:pPr>
    <w:rPr>
      <w:rFonts w:ascii="Arial" w:eastAsia="Lucida Sans Unicode" w:hAnsi="Arial"/>
      <w:kern w:val="1"/>
      <w:sz w:val="24"/>
      <w:szCs w:val="24"/>
    </w:rPr>
  </w:style>
  <w:style w:type="paragraph" w:customStyle="1" w:styleId="Title1LTHintergrund">
    <w:name w:val="Title1~LT~Hintergrund"/>
    <w:pPr>
      <w:widowControl w:val="0"/>
      <w:suppressAutoHyphens/>
      <w:autoSpaceDE w:val="0"/>
      <w:jc w:val="center"/>
    </w:pPr>
    <w:rPr>
      <w:rFonts w:ascii="Arial" w:eastAsia="Lucida Sans Unicode" w:hAnsi="Arial"/>
      <w:sz w:val="24"/>
      <w:szCs w:val="24"/>
    </w:rPr>
  </w:style>
  <w:style w:type="paragraph" w:customStyle="1" w:styleId="NormalMicrosoftSansSerif">
    <w:name w:val="Normal + Microsoft Sans Serif"/>
    <w:basedOn w:val="a"/>
    <w:rPr>
      <w:rFonts w:ascii="Microsoft Sans Serif" w:hAnsi="Microsoft Sans Serif" w:cs="Microsoft Sans Serif"/>
      <w:kern w:val="1"/>
      <w:szCs w:val="20"/>
      <w:lang w:val="en-CA"/>
    </w:rPr>
  </w:style>
  <w:style w:type="paragraph" w:customStyle="1" w:styleId="WW-Title1">
    <w:name w:val="WW-Title1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16" w:lineRule="auto"/>
    </w:pPr>
    <w:rPr>
      <w:rFonts w:ascii="Mangal" w:eastAsia="Mangal" w:hAnsi="Mangal"/>
      <w:color w:val="000000"/>
      <w:sz w:val="48"/>
      <w:szCs w:val="48"/>
    </w:rPr>
  </w:style>
  <w:style w:type="paragraph" w:customStyle="1" w:styleId="WW-Title12">
    <w:name w:val="WW-Title1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16" w:lineRule="auto"/>
    </w:pPr>
    <w:rPr>
      <w:rFonts w:ascii="Mangal" w:eastAsia="Mangal" w:hAnsi="Mangal"/>
      <w:color w:val="000000"/>
      <w:sz w:val="48"/>
      <w:szCs w:val="48"/>
    </w:rPr>
  </w:style>
  <w:style w:type="paragraph" w:customStyle="1" w:styleId="WW-Title123">
    <w:name w:val="WW-Title123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16" w:lineRule="auto"/>
    </w:pPr>
    <w:rPr>
      <w:rFonts w:ascii="Mangal" w:eastAsia="Mangal" w:hAnsi="Mangal"/>
      <w:color w:val="000000"/>
      <w:sz w:val="48"/>
      <w:szCs w:val="48"/>
    </w:rPr>
  </w:style>
  <w:style w:type="paragraph" w:customStyle="1" w:styleId="Style1">
    <w:name w:val="Style1"/>
    <w:basedOn w:val="5"/>
    <w:link w:val="Style1Char"/>
    <w:qFormat/>
    <w:rsid w:val="00B83A3C"/>
  </w:style>
  <w:style w:type="character" w:customStyle="1" w:styleId="50">
    <w:name w:val="标题 5字符"/>
    <w:link w:val="5"/>
    <w:rsid w:val="00B83A3C"/>
    <w:rPr>
      <w:rFonts w:eastAsia="宋体"/>
      <w:sz w:val="22"/>
      <w:szCs w:val="24"/>
      <w:lang w:eastAsia="ar-SA"/>
    </w:rPr>
  </w:style>
  <w:style w:type="character" w:customStyle="1" w:styleId="Style1Char">
    <w:name w:val="Style1 Char"/>
    <w:basedOn w:val="50"/>
    <w:link w:val="Style1"/>
    <w:rsid w:val="00B83A3C"/>
    <w:rPr>
      <w:rFonts w:eastAsia="宋体"/>
      <w:sz w:val="22"/>
      <w:szCs w:val="24"/>
      <w:lang w:eastAsia="ar-SA"/>
    </w:rPr>
  </w:style>
  <w:style w:type="paragraph" w:styleId="af">
    <w:name w:val="List Paragraph"/>
    <w:basedOn w:val="a"/>
    <w:uiPriority w:val="34"/>
    <w:qFormat/>
    <w:rsid w:val="00663CCB"/>
    <w:pPr>
      <w:ind w:firstLineChars="200" w:firstLine="420"/>
    </w:pPr>
  </w:style>
  <w:style w:type="character" w:customStyle="1" w:styleId="control-group">
    <w:name w:val="control-group"/>
    <w:basedOn w:val="a0"/>
    <w:rsid w:val="00803907"/>
  </w:style>
  <w:style w:type="character" w:customStyle="1" w:styleId="ember-view">
    <w:name w:val="ember-view"/>
    <w:basedOn w:val="a0"/>
    <w:rsid w:val="00803907"/>
  </w:style>
  <w:style w:type="paragraph" w:styleId="HTML">
    <w:name w:val="HTML Preformatted"/>
    <w:basedOn w:val="a"/>
    <w:link w:val="HTML0"/>
    <w:uiPriority w:val="99"/>
    <w:semiHidden/>
    <w:unhideWhenUsed/>
    <w:rsid w:val="00A5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A51499"/>
    <w:rPr>
      <w:rFonts w:ascii="Courier New" w:hAnsi="Courier New" w:cs="Courier New"/>
    </w:rPr>
  </w:style>
  <w:style w:type="table" w:styleId="af0">
    <w:name w:val="Table Grid"/>
    <w:basedOn w:val="a1"/>
    <w:uiPriority w:val="39"/>
    <w:rsid w:val="00D80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5B124C"/>
    <w:rPr>
      <w:szCs w:val="24"/>
      <w:lang w:eastAsia="ar-SA"/>
    </w:rPr>
  </w:style>
  <w:style w:type="paragraph" w:styleId="af2">
    <w:name w:val="TOC Heading"/>
    <w:basedOn w:val="1"/>
    <w:next w:val="a"/>
    <w:uiPriority w:val="39"/>
    <w:unhideWhenUsed/>
    <w:qFormat/>
    <w:rsid w:val="006F1454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AE0A9-DFBC-C44B-A938-3E9A9E98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27</Pages>
  <Words>4116</Words>
  <Characters>23464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>IBM Corporation</Company>
  <LinksUpToDate>false</LinksUpToDate>
  <CharactersWithSpaces>27525</CharactersWithSpaces>
  <SharedDoc>false</SharedDoc>
  <HLinks>
    <vt:vector size="18" baseType="variant">
      <vt:variant>
        <vt:i4>5046316</vt:i4>
      </vt:variant>
      <vt:variant>
        <vt:i4>96</vt:i4>
      </vt:variant>
      <vt:variant>
        <vt:i4>0</vt:i4>
      </vt:variant>
      <vt:variant>
        <vt:i4>5</vt:i4>
      </vt:variant>
      <vt:variant>
        <vt:lpwstr>https://w3-connections.ibm.com/wikis/home?lang=en-us</vt:lpwstr>
      </vt:variant>
      <vt:variant>
        <vt:lpwstr>!/wiki/Platform Symphony Engineering/page/Open-Source Software Management (OSSC Approval)</vt:lpwstr>
      </vt:variant>
      <vt:variant>
        <vt:i4>7209011</vt:i4>
      </vt:variant>
      <vt:variant>
        <vt:i4>93</vt:i4>
      </vt:variant>
      <vt:variant>
        <vt:i4>0</vt:i4>
      </vt:variant>
      <vt:variant>
        <vt:i4>5</vt:i4>
      </vt:variant>
      <vt:variant>
        <vt:lpwstr>http://docs.hortonworks.com/HDPDocuments/Ambari-2.0.0.0/index.html</vt:lpwstr>
      </vt:variant>
      <vt:variant>
        <vt:lpwstr/>
      </vt:variant>
      <vt:variant>
        <vt:i4>6291497</vt:i4>
      </vt:variant>
      <vt:variant>
        <vt:i4>0</vt:i4>
      </vt:variant>
      <vt:variant>
        <vt:i4>0</vt:i4>
      </vt:variant>
      <vt:variant>
        <vt:i4>5</vt:i4>
      </vt:variant>
      <vt:variant>
        <vt:lpwstr>https://jazz07.rchland.ibm.com:21443/jazz/web/projects/pc-management</vt:lpwstr>
      </vt:variant>
      <vt:variant>
        <vt:lpwstr>action=com.ibm.team.workitem.viewWorkItem&amp;id=36943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Platform Computing</dc:creator>
  <cp:keywords/>
  <cp:lastModifiedBy>Yu Lishan</cp:lastModifiedBy>
  <cp:revision>13</cp:revision>
  <cp:lastPrinted>2016-04-08T01:55:00Z</cp:lastPrinted>
  <dcterms:created xsi:type="dcterms:W3CDTF">2016-10-31T02:14:00Z</dcterms:created>
  <dcterms:modified xsi:type="dcterms:W3CDTF">2018-04-18T07:24:00Z</dcterms:modified>
</cp:coreProperties>
</file>